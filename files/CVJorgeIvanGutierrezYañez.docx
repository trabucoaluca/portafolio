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3447" w14:textId="71B3367D" w:rsidR="00A15083" w:rsidRDefault="00205C79" w:rsidP="00E86281">
      <w:pPr>
        <w:pStyle w:val="Seccin"/>
      </w:pPr>
      <w:r>
        <w:rPr>
          <w:color w:val="auto"/>
        </w:rPr>
        <w:t xml:space="preserve">Jorge Iván Gutiérrez </w:t>
      </w:r>
      <w:r w:rsidR="00B63917">
        <w:rPr>
          <w:color w:val="auto"/>
        </w:rPr>
        <w:t>Yáñez</w:t>
      </w:r>
      <w:r w:rsidR="00CA702D" w:rsidRPr="7974C8FD">
        <w:t xml:space="preserve"> </w:t>
      </w:r>
      <w:r w:rsidR="7974C8FD" w:rsidRPr="7974C8FD">
        <w:t xml:space="preserve">|| </w:t>
      </w:r>
      <w:r>
        <w:t>Desarrollador</w:t>
      </w:r>
    </w:p>
    <w:p w14:paraId="2A142739" w14:textId="77777777" w:rsidR="00DF398C" w:rsidRDefault="00DF398C" w:rsidP="049F5899">
      <w:pPr>
        <w:pStyle w:val="Seccin"/>
        <w:spacing w:before="0" w:after="0"/>
        <w:jc w:val="both"/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</w:pPr>
    </w:p>
    <w:p w14:paraId="47090941" w14:textId="6AD28A65" w:rsidR="00D3537B" w:rsidRDefault="00FA3912" w:rsidP="049F5899">
      <w:pPr>
        <w:pStyle w:val="Seccin"/>
        <w:spacing w:before="0" w:after="0"/>
        <w:jc w:val="both"/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</w:pPr>
      <w:r w:rsidRPr="049F5899"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  <w:t>Educa</w:t>
      </w:r>
      <w:r w:rsidR="00205C79"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  <w:t>c</w:t>
      </w:r>
      <w:r w:rsidR="001638E3"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  <w:t>i</w:t>
      </w:r>
      <w:r w:rsidR="00205C79"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  <w:t>ó</w:t>
      </w:r>
      <w:r w:rsidR="001638E3">
        <w:rPr>
          <w:rFonts w:asciiTheme="minorHAnsi" w:hAnsiTheme="minorHAnsi" w:cstheme="minorBidi"/>
          <w:color w:val="44546A" w:themeColor="text2"/>
          <w:spacing w:val="20"/>
          <w:sz w:val="22"/>
          <w:szCs w:val="22"/>
        </w:rPr>
        <w:t>n</w:t>
      </w:r>
    </w:p>
    <w:p w14:paraId="47809DF9" w14:textId="77777777" w:rsidR="00493184" w:rsidRDefault="00493184" w:rsidP="049F5899">
      <w:pPr>
        <w:pStyle w:val="p"/>
        <w:spacing w:line="240" w:lineRule="auto"/>
        <w:jc w:val="both"/>
        <w:rPr>
          <w:rFonts w:asciiTheme="minorHAnsi" w:hAnsiTheme="minorHAnsi" w:cstheme="minorBidi"/>
          <w:b/>
          <w:bCs/>
          <w:color w:val="44546A" w:themeColor="text2"/>
          <w:spacing w:val="20"/>
          <w:sz w:val="22"/>
          <w:szCs w:val="22"/>
        </w:rPr>
      </w:pPr>
    </w:p>
    <w:p w14:paraId="0CCE8C39" w14:textId="0C0C5F99" w:rsidR="00744699" w:rsidRPr="00E957CD" w:rsidRDefault="0015255C" w:rsidP="54B72E56">
      <w:pPr>
        <w:pStyle w:val="p"/>
        <w:spacing w:line="240" w:lineRule="auto"/>
        <w:jc w:val="both"/>
        <w:rPr>
          <w:rFonts w:asciiTheme="minorHAnsi" w:hAnsiTheme="minorHAnsi" w:cstheme="minorBidi"/>
          <w:b/>
          <w:bCs/>
          <w:color w:val="44546A" w:themeColor="text2"/>
          <w:spacing w:val="2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44546A" w:themeColor="text2"/>
          <w:sz w:val="22"/>
          <w:szCs w:val="22"/>
        </w:rPr>
        <w:t xml:space="preserve">Ingeniería </w:t>
      </w:r>
      <w:r w:rsidR="004924EE">
        <w:rPr>
          <w:rFonts w:ascii="Calibri" w:eastAsia="Calibri" w:hAnsi="Calibri" w:cs="Calibri"/>
          <w:b/>
          <w:bCs/>
          <w:color w:val="44546A" w:themeColor="text2"/>
          <w:sz w:val="22"/>
          <w:szCs w:val="22"/>
        </w:rPr>
        <w:t xml:space="preserve">en </w:t>
      </w:r>
      <w:r w:rsidR="00205C79">
        <w:rPr>
          <w:rFonts w:ascii="Calibri" w:eastAsia="Calibri" w:hAnsi="Calibri" w:cs="Calibri"/>
          <w:b/>
          <w:bCs/>
          <w:color w:val="44546A" w:themeColor="text2"/>
          <w:sz w:val="22"/>
          <w:szCs w:val="22"/>
        </w:rPr>
        <w:t>Computación</w:t>
      </w:r>
      <w:r w:rsidR="005879C9">
        <w:rPr>
          <w:rFonts w:ascii="Calibri" w:eastAsia="Calibri" w:hAnsi="Calibri" w:cs="Calibri"/>
          <w:b/>
          <w:bCs/>
          <w:color w:val="44546A" w:themeColor="text2"/>
          <w:sz w:val="22"/>
          <w:szCs w:val="22"/>
        </w:rPr>
        <w:t xml:space="preserve"> </w:t>
      </w:r>
      <w:r w:rsidR="00663586" w:rsidRPr="54B72E56">
        <w:rPr>
          <w:rFonts w:asciiTheme="minorHAnsi" w:hAnsiTheme="minorHAnsi" w:cstheme="minorBidi"/>
          <w:b/>
          <w:bCs/>
          <w:color w:val="44546A" w:themeColor="text2"/>
          <w:spacing w:val="20"/>
          <w:sz w:val="22"/>
          <w:szCs w:val="22"/>
        </w:rPr>
        <w:t>|</w:t>
      </w:r>
      <w:r w:rsidR="00734816" w:rsidRPr="54B72E56">
        <w:rPr>
          <w:rFonts w:asciiTheme="minorHAnsi" w:hAnsiTheme="minorHAnsi" w:cstheme="minorBidi"/>
          <w:b/>
          <w:bCs/>
          <w:color w:val="44546A" w:themeColor="text2"/>
          <w:spacing w:val="20"/>
          <w:sz w:val="22"/>
          <w:szCs w:val="22"/>
        </w:rPr>
        <w:t xml:space="preserve">| </w:t>
      </w:r>
      <w:r w:rsidR="00AA10A7">
        <w:rPr>
          <w:rFonts w:asciiTheme="minorHAnsi" w:hAnsiTheme="minorHAnsi" w:cstheme="minorBidi"/>
          <w:b/>
          <w:bCs/>
          <w:color w:val="44546A" w:themeColor="text2"/>
          <w:spacing w:val="20"/>
          <w:sz w:val="22"/>
          <w:szCs w:val="22"/>
        </w:rPr>
        <w:t xml:space="preserve">Facultad de Estudios Superiores </w:t>
      </w:r>
      <w:r w:rsidR="00832E91">
        <w:rPr>
          <w:rFonts w:asciiTheme="minorHAnsi" w:hAnsiTheme="minorHAnsi" w:cstheme="minorBidi"/>
          <w:b/>
          <w:bCs/>
          <w:color w:val="44546A" w:themeColor="text2"/>
          <w:spacing w:val="20"/>
          <w:sz w:val="22"/>
          <w:szCs w:val="22"/>
        </w:rPr>
        <w:t>Aragón</w:t>
      </w:r>
    </w:p>
    <w:p w14:paraId="5B6BDBCD" w14:textId="4F2DF6BB" w:rsidR="00E957CD" w:rsidRDefault="00E957CD" w:rsidP="049F5899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44546A" w:themeColor="text2"/>
          <w:spacing w:val="20"/>
          <w:sz w:val="22"/>
          <w:szCs w:val="22"/>
        </w:rPr>
      </w:pPr>
    </w:p>
    <w:p w14:paraId="26511D2B" w14:textId="77777777" w:rsidR="00223447" w:rsidRDefault="00223447" w:rsidP="049F5899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44546A" w:themeColor="text2"/>
          <w:spacing w:val="20"/>
          <w:sz w:val="22"/>
          <w:szCs w:val="22"/>
        </w:rPr>
      </w:pPr>
    </w:p>
    <w:p w14:paraId="32691548" w14:textId="0774B42B" w:rsidR="008C2344" w:rsidRDefault="00205C79" w:rsidP="049F5899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44546A" w:themeColor="text2"/>
          <w:spacing w:val="20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color w:val="44546A" w:themeColor="text2"/>
          <w:spacing w:val="20"/>
          <w:sz w:val="22"/>
          <w:szCs w:val="22"/>
        </w:rPr>
        <w:t>Experiencia</w:t>
      </w:r>
    </w:p>
    <w:p w14:paraId="6382454D" w14:textId="77777777" w:rsidR="00E957CD" w:rsidRPr="00E957CD" w:rsidRDefault="00E957CD" w:rsidP="049F5899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44546A" w:themeColor="text2"/>
          <w:spacing w:val="20"/>
          <w:sz w:val="22"/>
          <w:szCs w:val="22"/>
        </w:rPr>
      </w:pPr>
    </w:p>
    <w:p w14:paraId="0A86CD21" w14:textId="6F5B6B3B" w:rsidR="0FD3D9E2" w:rsidRDefault="00205C79" w:rsidP="0FD3D9E2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Freelance</w:t>
      </w:r>
      <w:r w:rsidR="00CA702D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 xml:space="preserve"> </w:t>
      </w:r>
      <w:r w:rsidR="3E7DDD82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|| [</w:t>
      </w:r>
      <w:r w:rsidR="001638E3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</w:t>
      </w:r>
      <w:r w:rsidR="00F57A2A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19</w:t>
      </w:r>
      <w:r w:rsidR="3E7DDD82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] [</w:t>
      </w:r>
      <w:r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2022</w:t>
      </w:r>
      <w:r w:rsidR="3E7DDD82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]||</w:t>
      </w:r>
      <w:r w:rsidR="3E7DDD82" w:rsidRPr="3E7DDD82">
        <w:rPr>
          <w:rFonts w:asciiTheme="minorHAnsi" w:hAnsiTheme="minorHAnsi" w:cstheme="minorBidi"/>
          <w:sz w:val="22"/>
          <w:szCs w:val="22"/>
          <w:lang w:val="es-ES" w:eastAsia="en-US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2"/>
          <w:szCs w:val="22"/>
        </w:rPr>
        <w:t>Desarrollador FrontEnd</w:t>
      </w:r>
    </w:p>
    <w:p w14:paraId="0D458F21" w14:textId="77777777" w:rsidR="0FD3D9E2" w:rsidRDefault="0FD3D9E2" w:rsidP="0FD3D9E2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52C70677" w14:textId="5EB697DD" w:rsidR="0FD3D9E2" w:rsidRDefault="3E7DDD82" w:rsidP="0FD3D9E2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3E7DDD8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Actividade</w:t>
      </w:r>
      <w:r w:rsidR="00F82BB7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s</w:t>
      </w:r>
    </w:p>
    <w:p w14:paraId="78AAF831" w14:textId="77777777" w:rsidR="002542CF" w:rsidRPr="002542CF" w:rsidRDefault="002542CF" w:rsidP="002542CF">
      <w:pPr>
        <w:pStyle w:val="p"/>
        <w:spacing w:line="240" w:lineRule="auto"/>
        <w:ind w:firstLine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Desarrollos front end en proyectos como freelancer de sitios web para distintas personas</w:t>
      </w:r>
    </w:p>
    <w:p w14:paraId="52006EBB" w14:textId="77777777" w:rsidR="002542CF" w:rsidRP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Maquetacion y desarrollo de los sitos a un diseño responsive para distintas vistas de dispositivos</w:t>
      </w:r>
    </w:p>
    <w:p w14:paraId="75A4CA61" w14:textId="77777777" w:rsidR="002542CF" w:rsidRP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Manejo de un control de versiones mediante GitHub para visualizar el avance y los cambios que el cliente requiere antes de la entrega final</w:t>
      </w:r>
    </w:p>
    <w:p w14:paraId="4DF4F242" w14:textId="77777777" w:rsidR="002542CF" w:rsidRP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Optimizacion y performance web para el mejoramiento en la búsqueda del sitio de acuerdo a los estándares que proporciona Google</w:t>
      </w:r>
    </w:p>
    <w:p w14:paraId="48FEB41B" w14:textId="276A090C" w:rsidR="002542CF" w:rsidRP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  <w:u w:val="single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Manejo de consumo de apis</w:t>
      </w:r>
    </w:p>
    <w:p w14:paraId="6E503963" w14:textId="77777777" w:rsidR="002542CF" w:rsidRP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Realizar conexiones de MySQL con PHP.</w:t>
      </w:r>
    </w:p>
    <w:p w14:paraId="0C9AC498" w14:textId="101A1ACA" w:rsid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>Creacion de logins y formularios mediante Javascript Vanilla y DOM</w:t>
      </w:r>
    </w:p>
    <w:p w14:paraId="54827D97" w14:textId="09E4CD8D" w:rsidR="002542CF" w:rsidRDefault="002542CF" w:rsidP="002542CF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 xml:space="preserve">Creacion </w:t>
      </w:r>
      <w:r w:rsidR="00DB7EDB">
        <w:rPr>
          <w:rFonts w:ascii="Calibri" w:eastAsia="Calibri" w:hAnsi="Calibri" w:cs="Calibri"/>
          <w:szCs w:val="22"/>
        </w:rPr>
        <w:t>de scripts mediante cucumber</w:t>
      </w:r>
    </w:p>
    <w:p w14:paraId="164EDDB6" w14:textId="31A5D261" w:rsidR="00DB7EDB" w:rsidRDefault="00DB7EDB" w:rsidP="00DB7EDB">
      <w:pPr>
        <w:pStyle w:val="p"/>
        <w:spacing w:line="240" w:lineRule="auto"/>
        <w:ind w:left="360"/>
        <w:jc w:val="both"/>
        <w:rPr>
          <w:rFonts w:ascii="Calibri" w:eastAsia="Calibri" w:hAnsi="Calibri" w:cs="Calibri"/>
          <w:szCs w:val="22"/>
        </w:rPr>
      </w:pPr>
      <w:r w:rsidRPr="002542CF">
        <w:rPr>
          <w:rFonts w:ascii="Calibri" w:eastAsia="Calibri" w:hAnsi="Calibri" w:cs="Calibri"/>
          <w:szCs w:val="22"/>
        </w:rPr>
        <w:t>•</w:t>
      </w:r>
      <w:r w:rsidRPr="002542CF">
        <w:rPr>
          <w:rFonts w:ascii="Calibri" w:eastAsia="Calibri" w:hAnsi="Calibri" w:cs="Calibri"/>
          <w:szCs w:val="22"/>
        </w:rPr>
        <w:tab/>
        <w:t xml:space="preserve">Creacion de </w:t>
      </w:r>
      <w:r>
        <w:rPr>
          <w:rFonts w:ascii="Calibri" w:eastAsia="Calibri" w:hAnsi="Calibri" w:cs="Calibri"/>
          <w:szCs w:val="22"/>
        </w:rPr>
        <w:t xml:space="preserve"> archivos MVN</w:t>
      </w:r>
    </w:p>
    <w:p w14:paraId="75D783C6" w14:textId="77777777" w:rsidR="00C764E1" w:rsidRPr="00C764E1" w:rsidRDefault="00C764E1" w:rsidP="00C764E1">
      <w:pPr>
        <w:pStyle w:val="p"/>
        <w:spacing w:line="240" w:lineRule="auto"/>
        <w:ind w:left="1065"/>
        <w:jc w:val="both"/>
        <w:rPr>
          <w:rFonts w:ascii="Calibri" w:eastAsia="Calibri" w:hAnsi="Calibri" w:cs="Calibri"/>
          <w:b/>
          <w:bCs/>
          <w:szCs w:val="22"/>
        </w:rPr>
      </w:pPr>
    </w:p>
    <w:p w14:paraId="038496B0" w14:textId="1C527B58" w:rsidR="00CA702D" w:rsidRDefault="00205C79" w:rsidP="00CA702D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SOA Professionals S. de R.L. de C.V.</w:t>
      </w:r>
      <w:r w:rsidR="00CA702D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|| [</w:t>
      </w:r>
      <w:r w:rsidR="00592CEA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201</w:t>
      </w:r>
      <w:r w:rsidR="00AA10A7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7</w:t>
      </w:r>
      <w:r w:rsidR="00CA702D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] [</w:t>
      </w:r>
      <w:r w:rsidR="00592CEA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</w:t>
      </w:r>
      <w:r w:rsidR="004B10C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</w:t>
      </w:r>
      <w:r w:rsidR="00CA702D"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]||</w:t>
      </w:r>
      <w:r w:rsidR="00CA702D" w:rsidRPr="3E7DDD82">
        <w:rPr>
          <w:rFonts w:asciiTheme="minorHAnsi" w:hAnsiTheme="minorHAnsi" w:cstheme="minorBidi"/>
          <w:sz w:val="22"/>
          <w:szCs w:val="22"/>
          <w:lang w:val="es-ES" w:eastAsia="en-US"/>
        </w:rPr>
        <w:t xml:space="preserve"> </w:t>
      </w:r>
      <w:r w:rsidR="00BA615A"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2"/>
          <w:szCs w:val="22"/>
        </w:rPr>
        <w:t>Consultor</w:t>
      </w:r>
    </w:p>
    <w:p w14:paraId="10958C3F" w14:textId="77777777" w:rsidR="00CA702D" w:rsidRDefault="00CA702D" w:rsidP="00CA702D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54320A1A" w14:textId="77777777" w:rsidR="00CA702D" w:rsidRDefault="00CA702D" w:rsidP="00CA702D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3E7DDD8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Actividade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s</w:t>
      </w:r>
    </w:p>
    <w:p w14:paraId="5A804FF6" w14:textId="31426B9F" w:rsidR="00FC1E7F" w:rsidRDefault="00205C79" w:rsidP="001C0E0D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Migración de plantillas de herramienta Doc One a OpenText Extream Version 9.5.308 (programación Visual Basic)</w:t>
      </w:r>
    </w:p>
    <w:p w14:paraId="0254C0EE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Creaciones de reglas de negocio para la distribución de salidas</w:t>
      </w:r>
    </w:p>
    <w:p w14:paraId="087A2BF4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Diseños dinámicos y secciones de datos</w:t>
      </w:r>
    </w:p>
    <w:p w14:paraId="51F4D9AD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Tablas con propiedades de crecimiento en base a arreglos</w:t>
      </w:r>
    </w:p>
    <w:p w14:paraId="394FAEDC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Conexión de base datos a la plataforma OpenText Extream Design Manager</w:t>
      </w:r>
    </w:p>
    <w:p w14:paraId="40F4037E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Validación de plantillas de acuerdo a la vista lógica</w:t>
      </w:r>
    </w:p>
    <w:p w14:paraId="6C36BCE2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Creación de plantillas en OpenText Extream Version 16.6</w:t>
      </w:r>
    </w:p>
    <w:p w14:paraId="0AF90837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Creaciones de reglas de negocio para la distribución de salidas</w:t>
      </w:r>
    </w:p>
    <w:p w14:paraId="0EBCDEDB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Conexión a Content Author con distintos usuarios proporcionado por el cliente de base datos a la plataforma OpenText Extream Design Manager</w:t>
      </w:r>
    </w:p>
    <w:p w14:paraId="7EBE25DC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Conexion de OpenText Content Author con distintos usuarios proporcionado por el cliente</w:t>
      </w:r>
    </w:p>
    <w:p w14:paraId="5FBF72DD" w14:textId="77777777" w:rsidR="00205C79" w:rsidRP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Creación de programas comandos en bash.</w:t>
      </w:r>
    </w:p>
    <w:p w14:paraId="5C278A47" w14:textId="4EA6718F" w:rsidR="00205C79" w:rsidRDefault="00205C79" w:rsidP="00205C79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205C79">
        <w:rPr>
          <w:rFonts w:ascii="Calibri" w:eastAsia="Calibri" w:hAnsi="Calibri" w:cs="Calibri"/>
          <w:szCs w:val="22"/>
        </w:rPr>
        <w:t>Trato directo con Project Managers de distintas áreas inmiscuidas para la creación de estados de cuenta</w:t>
      </w:r>
    </w:p>
    <w:p w14:paraId="5A2129E9" w14:textId="51392356" w:rsidR="00205C79" w:rsidRDefault="00205C79" w:rsidP="00205C79">
      <w:pPr>
        <w:pStyle w:val="p"/>
        <w:spacing w:line="240" w:lineRule="auto"/>
        <w:ind w:left="1065"/>
        <w:jc w:val="both"/>
        <w:rPr>
          <w:rFonts w:ascii="Calibri" w:eastAsia="Calibri" w:hAnsi="Calibri" w:cs="Calibri"/>
          <w:szCs w:val="22"/>
        </w:rPr>
      </w:pPr>
    </w:p>
    <w:p w14:paraId="5825300C" w14:textId="4D79EE44" w:rsidR="007439A5" w:rsidRDefault="007439A5" w:rsidP="007439A5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2"/>
          <w:szCs w:val="22"/>
        </w:rPr>
      </w:pPr>
      <w:r w:rsidRPr="007439A5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lastRenderedPageBreak/>
        <w:t xml:space="preserve">Dirección General de Cómputo y de Tecnologías de Información y Comunicación </w:t>
      </w:r>
      <w:r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|| [</w:t>
      </w:r>
      <w:r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2018</w:t>
      </w:r>
      <w:r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] [</w:t>
      </w:r>
      <w:r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2019</w:t>
      </w:r>
      <w:r w:rsidRPr="3E7DDD82"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  <w:t>]||</w:t>
      </w:r>
      <w:r w:rsidRPr="3E7DDD82">
        <w:rPr>
          <w:rFonts w:asciiTheme="minorHAnsi" w:hAnsiTheme="minorHAnsi" w:cstheme="minorBidi"/>
          <w:sz w:val="22"/>
          <w:szCs w:val="22"/>
          <w:lang w:val="es-ES" w:eastAsia="en-US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2"/>
          <w:szCs w:val="22"/>
        </w:rPr>
        <w:t>Desarrollador Web</w:t>
      </w:r>
    </w:p>
    <w:p w14:paraId="25B12EDA" w14:textId="77777777" w:rsidR="007439A5" w:rsidRDefault="007439A5" w:rsidP="007439A5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195F29A7" w14:textId="77777777" w:rsidR="007439A5" w:rsidRDefault="007439A5" w:rsidP="007439A5">
      <w:pPr>
        <w:pStyle w:val="p"/>
        <w:spacing w:line="24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3E7DDD8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Actividade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s</w:t>
      </w:r>
    </w:p>
    <w:p w14:paraId="76C7052D" w14:textId="77777777" w:rsidR="007439A5" w:rsidRPr="007439A5" w:rsidRDefault="007439A5" w:rsidP="007439A5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7439A5">
        <w:rPr>
          <w:rFonts w:ascii="Calibri" w:eastAsia="Calibri" w:hAnsi="Calibri" w:cs="Calibri"/>
          <w:szCs w:val="22"/>
        </w:rPr>
        <w:t>Desarrollo de material multimedia</w:t>
      </w:r>
    </w:p>
    <w:p w14:paraId="4C1E9458" w14:textId="77777777" w:rsidR="007439A5" w:rsidRPr="007439A5" w:rsidRDefault="007439A5" w:rsidP="007439A5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7439A5">
        <w:rPr>
          <w:rFonts w:ascii="Calibri" w:eastAsia="Calibri" w:hAnsi="Calibri" w:cs="Calibri"/>
          <w:szCs w:val="22"/>
        </w:rPr>
        <w:t>Análisis y diseño para proponer un modulado de moléculas</w:t>
      </w:r>
    </w:p>
    <w:p w14:paraId="4C2DDDB1" w14:textId="77777777" w:rsidR="007439A5" w:rsidRPr="007439A5" w:rsidRDefault="007439A5" w:rsidP="007439A5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7439A5">
        <w:rPr>
          <w:rFonts w:ascii="Calibri" w:eastAsia="Calibri" w:hAnsi="Calibri" w:cs="Calibri"/>
          <w:szCs w:val="22"/>
        </w:rPr>
        <w:t>Simulación de acción y reacción de moléculas en diferentes sustancias y entornos para que el alumno comprenda cómo es el comportamiento de éstas y qué es lo que sucede en su interacción</w:t>
      </w:r>
    </w:p>
    <w:p w14:paraId="180D7A9A" w14:textId="169EB475" w:rsidR="007439A5" w:rsidRPr="001C0E0D" w:rsidRDefault="007439A5" w:rsidP="007439A5">
      <w:pPr>
        <w:pStyle w:val="p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Cs w:val="22"/>
        </w:rPr>
      </w:pPr>
      <w:r w:rsidRPr="007439A5">
        <w:rPr>
          <w:rFonts w:ascii="Calibri" w:eastAsia="Calibri" w:hAnsi="Calibri" w:cs="Calibri"/>
          <w:szCs w:val="22"/>
        </w:rPr>
        <w:t>Investigación acerca de la programación necesaria (JQuery y Matter.JS) para hacer posible el desarrollo de dicho material</w:t>
      </w:r>
    </w:p>
    <w:p w14:paraId="206A4D6C" w14:textId="77777777" w:rsidR="00E33F48" w:rsidRPr="00112A9C" w:rsidRDefault="00E33F48" w:rsidP="00E33F48">
      <w:pPr>
        <w:pStyle w:val="p"/>
        <w:spacing w:line="240" w:lineRule="auto"/>
        <w:ind w:left="1065"/>
        <w:jc w:val="both"/>
        <w:rPr>
          <w:rFonts w:asciiTheme="minorHAnsi" w:eastAsiaTheme="minorEastAsia" w:hAnsiTheme="minorHAnsi" w:cstheme="minorBidi"/>
          <w:b/>
          <w:bCs/>
          <w:color w:val="445369"/>
          <w:sz w:val="22"/>
          <w:szCs w:val="22"/>
        </w:rPr>
      </w:pPr>
    </w:p>
    <w:p w14:paraId="0286BA97" w14:textId="77777777" w:rsidR="00592CEA" w:rsidRDefault="00592CEA" w:rsidP="049F5899">
      <w:pPr>
        <w:spacing w:line="259" w:lineRule="auto"/>
        <w:rPr>
          <w:rFonts w:cstheme="minorBidi"/>
          <w:b/>
          <w:bCs/>
        </w:rPr>
      </w:pPr>
    </w:p>
    <w:p w14:paraId="7702D4F1" w14:textId="523BFC1E" w:rsidR="00520FEA" w:rsidRDefault="049F5899" w:rsidP="049F5899">
      <w:pPr>
        <w:spacing w:line="259" w:lineRule="auto"/>
        <w:rPr>
          <w:rFonts w:cstheme="minorBidi"/>
          <w:b/>
          <w:bCs/>
        </w:rPr>
        <w:sectPr w:rsidR="00520FEA" w:rsidSect="003765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080" w:bottom="1440" w:left="1080" w:header="190" w:footer="98" w:gutter="0"/>
          <w:cols w:space="708"/>
          <w:docGrid w:linePitch="360"/>
        </w:sectPr>
      </w:pPr>
      <w:r w:rsidRPr="049F5899">
        <w:rPr>
          <w:rFonts w:cstheme="minorBidi"/>
          <w:b/>
          <w:bCs/>
        </w:rPr>
        <w:t>Skill</w:t>
      </w:r>
      <w:r w:rsidR="00F5024B">
        <w:rPr>
          <w:rFonts w:cstheme="minorBidi"/>
          <w:b/>
          <w:bCs/>
        </w:rPr>
        <w:t>s</w:t>
      </w:r>
    </w:p>
    <w:p w14:paraId="46DD295E" w14:textId="5E88E828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HTML5</w:t>
      </w:r>
    </w:p>
    <w:p w14:paraId="2D88DAD5" w14:textId="713B942F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CSS3</w:t>
      </w:r>
    </w:p>
    <w:p w14:paraId="763FF57E" w14:textId="7F6D6703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JavaScript</w:t>
      </w:r>
    </w:p>
    <w:p w14:paraId="0EB9D3FE" w14:textId="72298075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SASS</w:t>
      </w:r>
    </w:p>
    <w:p w14:paraId="0A067C70" w14:textId="1014129F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Gulp</w:t>
      </w:r>
    </w:p>
    <w:p w14:paraId="35E07AE7" w14:textId="5E8D0EFD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SQL</w:t>
      </w:r>
    </w:p>
    <w:p w14:paraId="7FD7BBD1" w14:textId="282CB796" w:rsid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PHP</w:t>
      </w:r>
    </w:p>
    <w:p w14:paraId="568BB88D" w14:textId="4423FE58" w:rsidR="00DE77AE" w:rsidRPr="00BA4898" w:rsidRDefault="00DE77AE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 w:rsidRPr="00DE77AE"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Phyton</w:t>
      </w:r>
    </w:p>
    <w:p w14:paraId="124D4135" w14:textId="28F1112D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APIs</w:t>
      </w:r>
    </w:p>
    <w:p w14:paraId="38CB4088" w14:textId="5CE8E137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Java</w:t>
      </w:r>
    </w:p>
    <w:p w14:paraId="687776AC" w14:textId="10992AF9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jQuery</w:t>
      </w:r>
    </w:p>
    <w:p w14:paraId="4A109972" w14:textId="6F239F32" w:rsidR="00BA4898" w:rsidRPr="00BA4898" w:rsidRDefault="007439A5" w:rsidP="00BA489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Bootstrap</w:t>
      </w:r>
    </w:p>
    <w:p w14:paraId="1488C20E" w14:textId="7ADC95E9" w:rsidR="00C10369" w:rsidRDefault="007439A5" w:rsidP="007439A5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GitHub</w:t>
      </w:r>
    </w:p>
    <w:p w14:paraId="445131E2" w14:textId="09FBDFD4" w:rsidR="00F57A2A" w:rsidRDefault="00F57A2A" w:rsidP="00F57A2A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Java</w:t>
      </w:r>
    </w:p>
    <w:p w14:paraId="1EC67D5E" w14:textId="4083DACA" w:rsidR="00BA615A" w:rsidRDefault="00BA615A" w:rsidP="00F57A2A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MVN</w:t>
      </w:r>
    </w:p>
    <w:p w14:paraId="1D6D5951" w14:textId="3E0DDA49" w:rsidR="00BA615A" w:rsidRPr="00F906DF" w:rsidRDefault="00BA615A" w:rsidP="00F57A2A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 w:rsidRPr="00F906DF"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SOLID</w:t>
      </w:r>
    </w:p>
    <w:p w14:paraId="389AB908" w14:textId="16949A9C" w:rsidR="00BA615A" w:rsidRDefault="00BA615A" w:rsidP="00F57A2A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Cucumber</w:t>
      </w:r>
    </w:p>
    <w:p w14:paraId="5DFC1D13" w14:textId="5241878E" w:rsidR="00BA615A" w:rsidRPr="00F57A2A" w:rsidRDefault="00BA615A" w:rsidP="00F57A2A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  <w:t>SCRUM</w:t>
      </w:r>
    </w:p>
    <w:p w14:paraId="1E96C78B" w14:textId="1971EE19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42C7FD50" w14:textId="0D4DC3CD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7B5D4BDD" w14:textId="4534468F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40599037" w14:textId="3B7AFA9D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77ED2366" w14:textId="5F73F7CA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7EF5E469" w14:textId="3A487CCB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4F77A432" w14:textId="77777777" w:rsidR="00BA0E47" w:rsidRDefault="00BA0E47" w:rsidP="00221141">
      <w:pPr>
        <w:pStyle w:val="NormalWeb"/>
        <w:spacing w:before="0" w:beforeAutospacing="0" w:after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38EC4905" w14:textId="5BBA18A9" w:rsidR="005879C9" w:rsidRPr="00F5024B" w:rsidRDefault="005879C9" w:rsidP="00F5024B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0D50EF0D" w14:textId="74EF8F86" w:rsidR="005879C9" w:rsidRPr="00F5024B" w:rsidRDefault="005879C9" w:rsidP="005879C9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b/>
          <w:bCs/>
          <w:color w:val="000000" w:themeColor="text1"/>
          <w:sz w:val="22"/>
          <w:szCs w:val="22"/>
          <w:lang w:val="es-ES_tradnl"/>
        </w:rPr>
      </w:pPr>
    </w:p>
    <w:p w14:paraId="3DD1FEBB" w14:textId="4CA982A2" w:rsidR="004F17E0" w:rsidRDefault="004F17E0" w:rsidP="00162DB1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 w:themeColor="text1"/>
          <w:sz w:val="22"/>
          <w:szCs w:val="22"/>
          <w:lang w:val="es-ES_tradnl"/>
        </w:rPr>
        <w:sectPr w:rsidR="004F17E0" w:rsidSect="004F17E0">
          <w:type w:val="continuous"/>
          <w:pgSz w:w="12240" w:h="15840"/>
          <w:pgMar w:top="1417" w:right="758" w:bottom="1417" w:left="1276" w:header="190" w:footer="98" w:gutter="0"/>
          <w:cols w:num="2" w:space="708"/>
          <w:docGrid w:linePitch="360"/>
        </w:sectPr>
      </w:pPr>
    </w:p>
    <w:tbl>
      <w:tblPr>
        <w:tblpPr w:leftFromText="141" w:rightFromText="141" w:vertAnchor="text" w:horzAnchor="page" w:tblpX="3661" w:tblpY="432"/>
        <w:tblW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8"/>
        <w:gridCol w:w="1968"/>
      </w:tblGrid>
      <w:tr w:rsidR="00162DB1" w:rsidRPr="003A27AC" w14:paraId="76B032EA" w14:textId="77777777" w:rsidTr="7974C8FD">
        <w:trPr>
          <w:trHeight w:val="65"/>
        </w:trPr>
        <w:tc>
          <w:tcPr>
            <w:tcW w:w="3256" w:type="dxa"/>
            <w:gridSpan w:val="2"/>
            <w:shd w:val="clear" w:color="auto" w:fill="E6E6E6"/>
          </w:tcPr>
          <w:p w14:paraId="5932388C" w14:textId="18DDC0F0" w:rsidR="00162DB1" w:rsidRPr="00C7546F" w:rsidRDefault="007439A5" w:rsidP="00162DB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  <w:lang w:val="es-ES_tradnl"/>
              </w:rPr>
              <w:t>Extra: Lenguaje Adicional</w:t>
            </w:r>
          </w:p>
        </w:tc>
      </w:tr>
      <w:tr w:rsidR="00162DB1" w:rsidRPr="003A27AC" w14:paraId="6338D259" w14:textId="77777777" w:rsidTr="7974C8FD">
        <w:trPr>
          <w:trHeight w:val="1036"/>
        </w:trPr>
        <w:tc>
          <w:tcPr>
            <w:tcW w:w="1288" w:type="dxa"/>
          </w:tcPr>
          <w:p w14:paraId="609E35F7" w14:textId="6DC75317" w:rsidR="00162DB1" w:rsidRPr="00C7546F" w:rsidRDefault="007439A5" w:rsidP="00162D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sz w:val="22"/>
                <w:szCs w:val="22"/>
                <w:lang w:val="es-MX"/>
              </w:rPr>
              <w:t>LENGUAJE</w:t>
            </w:r>
          </w:p>
          <w:p w14:paraId="3089216B" w14:textId="0111A543" w:rsidR="00162DB1" w:rsidRPr="00C7546F" w:rsidRDefault="00B63917" w:rsidP="00162D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Hablado:</w:t>
            </w:r>
          </w:p>
          <w:p w14:paraId="17D3D3CD" w14:textId="25918D53" w:rsidR="00162DB1" w:rsidRPr="00C7546F" w:rsidRDefault="00B63917" w:rsidP="00162D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Escrito:</w:t>
            </w:r>
          </w:p>
          <w:p w14:paraId="34710F5A" w14:textId="010409D3" w:rsidR="00162DB1" w:rsidRPr="00C7546F" w:rsidRDefault="00B63917" w:rsidP="00162D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419"/>
              </w:rPr>
              <w:t>Lectura:</w:t>
            </w:r>
          </w:p>
        </w:tc>
        <w:tc>
          <w:tcPr>
            <w:tcW w:w="1968" w:type="dxa"/>
          </w:tcPr>
          <w:p w14:paraId="7066CC27" w14:textId="42871F7D" w:rsidR="00162DB1" w:rsidRPr="00C7546F" w:rsidRDefault="007439A5" w:rsidP="0F8A678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Inglés</w:t>
            </w:r>
          </w:p>
          <w:p w14:paraId="32B2F9EB" w14:textId="46042EE1" w:rsidR="00162DB1" w:rsidRPr="00C7546F" w:rsidRDefault="009873F5" w:rsidP="54B72E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65</w:t>
            </w:r>
            <w:r w:rsidR="00DC5677">
              <w:rPr>
                <w:rFonts w:asciiTheme="minorHAnsi" w:hAnsiTheme="minorHAnsi" w:cs="Arial"/>
                <w:color w:val="000000"/>
                <w:sz w:val="22"/>
                <w:szCs w:val="22"/>
              </w:rPr>
              <w:t>%</w:t>
            </w:r>
          </w:p>
          <w:p w14:paraId="4F7B617B" w14:textId="63D3BBCB" w:rsidR="00A136C5" w:rsidRPr="00C7546F" w:rsidRDefault="009873F5" w:rsidP="00A136C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70</w:t>
            </w:r>
            <w:r w:rsidR="00DC5677">
              <w:rPr>
                <w:rFonts w:asciiTheme="minorHAnsi" w:hAnsiTheme="minorHAnsi" w:cs="Arial"/>
                <w:color w:val="000000"/>
                <w:sz w:val="22"/>
                <w:szCs w:val="22"/>
              </w:rPr>
              <w:t>%</w:t>
            </w:r>
          </w:p>
          <w:p w14:paraId="50FF0A3E" w14:textId="72322AF9" w:rsidR="00162DB1" w:rsidRPr="00C7546F" w:rsidRDefault="009873F5" w:rsidP="00DF398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80</w:t>
            </w:r>
            <w:r w:rsidR="00DC5677">
              <w:rPr>
                <w:rFonts w:asciiTheme="minorHAnsi" w:hAnsiTheme="minorHAnsi" w:cs="Arial"/>
                <w:color w:val="000000"/>
                <w:sz w:val="22"/>
                <w:szCs w:val="22"/>
              </w:rPr>
              <w:t>%</w:t>
            </w:r>
          </w:p>
        </w:tc>
      </w:tr>
    </w:tbl>
    <w:p w14:paraId="1748F3CB" w14:textId="7A6461DD" w:rsidR="00854698" w:rsidRPr="00862BCE" w:rsidRDefault="00B63917" w:rsidP="0082279B">
      <w:pPr>
        <w:jc w:val="both"/>
        <w:rPr>
          <w:rFonts w:cstheme="minorHAnsi"/>
          <w:b/>
          <w:bCs/>
          <w:szCs w:val="22"/>
        </w:rPr>
        <w:sectPr w:rsidR="00854698" w:rsidRPr="00862BCE" w:rsidSect="00480AE7">
          <w:type w:val="continuous"/>
          <w:pgSz w:w="12240" w:h="15840"/>
          <w:pgMar w:top="1417" w:right="758" w:bottom="1417" w:left="1276" w:header="190" w:footer="98" w:gutter="0"/>
          <w:cols w:space="708"/>
          <w:docGrid w:linePitch="360"/>
        </w:sectPr>
      </w:pPr>
      <w:r>
        <w:rPr>
          <w:rFonts w:cstheme="minorHAnsi"/>
          <w:b/>
          <w:bCs/>
          <w:szCs w:val="22"/>
        </w:rPr>
        <w:t>IDIOMAS</w:t>
      </w:r>
    </w:p>
    <w:p w14:paraId="54E9FDA2" w14:textId="4B599B40" w:rsidR="00480AE7" w:rsidRPr="00480AE7" w:rsidRDefault="00480AE7" w:rsidP="00480AE7">
      <w:pPr>
        <w:autoSpaceDE w:val="0"/>
        <w:autoSpaceDN w:val="0"/>
        <w:adjustRightInd w:val="0"/>
        <w:rPr>
          <w:rFonts w:cstheme="minorHAnsi"/>
          <w:b/>
          <w:bCs/>
          <w:szCs w:val="22"/>
        </w:rPr>
        <w:sectPr w:rsidR="00480AE7" w:rsidRPr="00480AE7" w:rsidSect="00480AE7">
          <w:type w:val="continuous"/>
          <w:pgSz w:w="12240" w:h="15840"/>
          <w:pgMar w:top="1417" w:right="758" w:bottom="1417" w:left="1276" w:header="190" w:footer="98" w:gutter="0"/>
          <w:cols w:space="708"/>
          <w:docGrid w:linePitch="360"/>
        </w:sectPr>
      </w:pPr>
    </w:p>
    <w:p w14:paraId="4F5B0BE4" w14:textId="72E3FE1F" w:rsidR="00D155B6" w:rsidRDefault="00D155B6" w:rsidP="001408CB">
      <w:pPr>
        <w:pStyle w:val="Default"/>
        <w:rPr>
          <w:sz w:val="22"/>
          <w:szCs w:val="22"/>
        </w:rPr>
      </w:pPr>
    </w:p>
    <w:p w14:paraId="2F98D25D" w14:textId="14CB113B" w:rsidR="00D155B6" w:rsidRDefault="00D155B6" w:rsidP="001408CB">
      <w:pPr>
        <w:pStyle w:val="Default"/>
        <w:rPr>
          <w:sz w:val="22"/>
          <w:szCs w:val="22"/>
        </w:rPr>
      </w:pPr>
    </w:p>
    <w:p w14:paraId="07427DDC" w14:textId="77777777" w:rsidR="008B73B9" w:rsidRPr="008B73B9" w:rsidRDefault="008B73B9" w:rsidP="008B73B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  <w:lang w:eastAsia="en-US"/>
        </w:rPr>
      </w:pPr>
    </w:p>
    <w:sectPr w:rsidR="008B73B9" w:rsidRPr="008B73B9" w:rsidSect="007D36CE">
      <w:type w:val="continuous"/>
      <w:pgSz w:w="12240" w:h="15840"/>
      <w:pgMar w:top="1417" w:right="758" w:bottom="1417" w:left="1276" w:header="19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98AA" w14:textId="77777777" w:rsidR="008A7627" w:rsidRDefault="008A7627" w:rsidP="00F37D07">
      <w:pPr>
        <w:spacing w:after="0" w:line="240" w:lineRule="auto"/>
      </w:pPr>
      <w:r>
        <w:separator/>
      </w:r>
    </w:p>
  </w:endnote>
  <w:endnote w:type="continuationSeparator" w:id="0">
    <w:p w14:paraId="4F59944C" w14:textId="77777777" w:rsidR="008A7627" w:rsidRDefault="008A7627" w:rsidP="00F3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Avenir Next">
    <w:altName w:val="Times New Roman"/>
    <w:charset w:val="00"/>
    <w:family w:val="swiss"/>
    <w:pitch w:val="variable"/>
    <w:sig w:usb0="8000002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4A0B" w14:textId="77777777" w:rsidR="00366A3A" w:rsidRDefault="00366A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EA21" w14:textId="52E7BC8D" w:rsidR="00DF398C" w:rsidRDefault="00366A3A" w:rsidP="00DF398C">
    <w:hyperlink r:id="rId1" w:history="1">
      <w:r w:rsidRPr="00CA08BF">
        <w:rPr>
          <w:rStyle w:val="Hipervnculo"/>
        </w:rPr>
        <w:t>Ing.jorgegtzy@gmail.com</w:t>
      </w:r>
    </w:hyperlink>
  </w:p>
  <w:p w14:paraId="4C0567F3" w14:textId="09B42EA8" w:rsidR="00764773" w:rsidRPr="00244034" w:rsidRDefault="00366A3A" w:rsidP="00DF398C">
    <w:r w:rsidRPr="00366A3A">
      <w:t>5635820923</w:t>
    </w:r>
  </w:p>
  <w:p w14:paraId="6B0DD86C" w14:textId="6C4C1104" w:rsidR="00DF398C" w:rsidRDefault="00000000" w:rsidP="001800C4">
    <w:pPr>
      <w:pStyle w:val="Piedepgina"/>
    </w:pPr>
    <w:hyperlink r:id="rId2" w:tgtFrame="_blank" w:history="1">
      <w:r w:rsidR="001800C4">
        <w:rPr>
          <w:rStyle w:val="Hipervnculo"/>
        </w:rPr>
        <w:t>https://jorge-gutierrez-portafolio.netlify.app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EFB0" w14:textId="77777777" w:rsidR="00366A3A" w:rsidRDefault="00366A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10E3" w14:textId="77777777" w:rsidR="008A7627" w:rsidRDefault="008A7627" w:rsidP="00F37D07">
      <w:pPr>
        <w:spacing w:after="0" w:line="240" w:lineRule="auto"/>
      </w:pPr>
      <w:r>
        <w:separator/>
      </w:r>
    </w:p>
  </w:footnote>
  <w:footnote w:type="continuationSeparator" w:id="0">
    <w:p w14:paraId="08E6FDA2" w14:textId="77777777" w:rsidR="008A7627" w:rsidRDefault="008A7627" w:rsidP="00F3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2B64" w14:textId="77777777" w:rsidR="00366A3A" w:rsidRDefault="00366A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2250" w:tblpY="356"/>
      <w:tblW w:w="9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840"/>
    </w:tblGrid>
    <w:tr w:rsidR="00445A1E" w14:paraId="4101652C" w14:textId="77777777" w:rsidTr="0010300E">
      <w:tc>
        <w:tcPr>
          <w:tcW w:w="1418" w:type="dxa"/>
        </w:tcPr>
        <w:p w14:paraId="4B99056E" w14:textId="77777777" w:rsidR="00445A1E" w:rsidRPr="009A645D" w:rsidRDefault="00445A1E" w:rsidP="0010300E">
          <w:pPr>
            <w:pStyle w:val="Encabezado"/>
            <w:jc w:val="both"/>
            <w:rPr>
              <w:rFonts w:asciiTheme="majorHAnsi" w:hAnsiTheme="majorHAnsi"/>
              <w:color w:val="808080" w:themeColor="background1" w:themeShade="80"/>
              <w:sz w:val="20"/>
              <w:szCs w:val="20"/>
            </w:rPr>
          </w:pPr>
        </w:p>
      </w:tc>
      <w:tc>
        <w:tcPr>
          <w:tcW w:w="7840" w:type="dxa"/>
          <w:tcBorders>
            <w:left w:val="nil"/>
          </w:tcBorders>
        </w:tcPr>
        <w:p w14:paraId="1299C43A" w14:textId="77777777" w:rsidR="00445A1E" w:rsidRDefault="00445A1E" w:rsidP="009A645D">
          <w:pPr>
            <w:pStyle w:val="Encabezado"/>
            <w:tabs>
              <w:tab w:val="left" w:pos="1701"/>
            </w:tabs>
            <w:jc w:val="both"/>
          </w:pPr>
        </w:p>
      </w:tc>
    </w:tr>
    <w:tr w:rsidR="00445A1E" w14:paraId="4DDBEF00" w14:textId="77777777" w:rsidTr="0010300E">
      <w:tc>
        <w:tcPr>
          <w:tcW w:w="1418" w:type="dxa"/>
        </w:tcPr>
        <w:p w14:paraId="3461D779" w14:textId="77777777" w:rsidR="00445A1E" w:rsidRPr="009A645D" w:rsidRDefault="00445A1E" w:rsidP="009A645D">
          <w:pPr>
            <w:pStyle w:val="Encabezado"/>
            <w:jc w:val="both"/>
            <w:rPr>
              <w:rFonts w:asciiTheme="majorHAnsi" w:hAnsiTheme="majorHAnsi"/>
              <w:color w:val="808080" w:themeColor="background1" w:themeShade="80"/>
              <w:sz w:val="20"/>
              <w:szCs w:val="20"/>
            </w:rPr>
          </w:pPr>
        </w:p>
      </w:tc>
      <w:tc>
        <w:tcPr>
          <w:tcW w:w="7840" w:type="dxa"/>
          <w:tcBorders>
            <w:left w:val="nil"/>
          </w:tcBorders>
        </w:tcPr>
        <w:p w14:paraId="3CF2D8B6" w14:textId="77777777" w:rsidR="00445A1E" w:rsidRDefault="00445A1E" w:rsidP="009A645D">
          <w:pPr>
            <w:pStyle w:val="Encabezado"/>
            <w:jc w:val="both"/>
          </w:pPr>
        </w:p>
      </w:tc>
    </w:tr>
    <w:tr w:rsidR="00445A1E" w14:paraId="0FB78278" w14:textId="77777777" w:rsidTr="0010300E">
      <w:tc>
        <w:tcPr>
          <w:tcW w:w="1418" w:type="dxa"/>
        </w:tcPr>
        <w:p w14:paraId="1FC39945" w14:textId="77777777" w:rsidR="00445A1E" w:rsidRPr="009A645D" w:rsidRDefault="00445A1E" w:rsidP="009A645D">
          <w:pPr>
            <w:pStyle w:val="Encabezado"/>
            <w:jc w:val="both"/>
            <w:rPr>
              <w:rFonts w:asciiTheme="majorHAnsi" w:hAnsiTheme="majorHAnsi"/>
              <w:color w:val="808080" w:themeColor="background1" w:themeShade="80"/>
              <w:sz w:val="20"/>
              <w:szCs w:val="20"/>
            </w:rPr>
          </w:pPr>
        </w:p>
      </w:tc>
      <w:tc>
        <w:tcPr>
          <w:tcW w:w="7840" w:type="dxa"/>
          <w:tcBorders>
            <w:left w:val="nil"/>
          </w:tcBorders>
        </w:tcPr>
        <w:p w14:paraId="0562CB0E" w14:textId="77777777" w:rsidR="00445A1E" w:rsidRDefault="00445A1E" w:rsidP="009A645D">
          <w:pPr>
            <w:pStyle w:val="Encabezado"/>
            <w:jc w:val="both"/>
          </w:pPr>
        </w:p>
      </w:tc>
    </w:tr>
  </w:tbl>
  <w:p w14:paraId="75733887" w14:textId="1659DC19" w:rsidR="00445A1E" w:rsidRDefault="00445A1E" w:rsidP="009A645D">
    <w:pPr>
      <w:pStyle w:val="Encabezado"/>
      <w:ind w:left="-851"/>
      <w:jc w:val="both"/>
      <w:rPr>
        <w:noProof/>
        <w:lang w:eastAsia="es-ES_tradnl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98E0DF" wp14:editId="105D7A22">
              <wp:simplePos x="0" y="0"/>
              <wp:positionH relativeFrom="column">
                <wp:posOffset>5088890</wp:posOffset>
              </wp:positionH>
              <wp:positionV relativeFrom="paragraph">
                <wp:posOffset>223520</wp:posOffset>
              </wp:positionV>
              <wp:extent cx="1490980" cy="228600"/>
              <wp:effectExtent l="0" t="0" r="0" b="0"/>
              <wp:wrapNone/>
              <wp:docPr id="78" name="Cuadro de texto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09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AED1B9" w14:textId="373BDBDA" w:rsidR="00445A1E" w:rsidRPr="009A645D" w:rsidRDefault="00445A1E">
                          <w:pPr>
                            <w:rPr>
                              <w:rFonts w:asciiTheme="majorHAnsi" w:hAnsiTheme="majorHAnsi"/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20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8E0DF" id="_x0000_t202" coordsize="21600,21600" o:spt="202" path="m,l,21600r21600,l21600,xe">
              <v:stroke joinstyle="miter"/>
              <v:path gradientshapeok="t" o:connecttype="rect"/>
            </v:shapetype>
            <v:shape id="Cuadro de texto 78" o:spid="_x0000_s1026" type="#_x0000_t202" style="position:absolute;left:0;text-align:left;margin-left:400.7pt;margin-top:17.6pt;width:117.4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" filled="f" stroked="f">
              <v:textbox>
                <w:txbxContent>
                  <w:p w14:paraId="5AAED1B9" w14:textId="373BDBDA" w:rsidR="00445A1E" w:rsidRPr="009A645D" w:rsidRDefault="00445A1E">
                    <w:pPr>
                      <w:rPr>
                        <w:rFonts w:asciiTheme="majorHAnsi" w:hAnsiTheme="majorHAnsi"/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rFonts w:asciiTheme="majorHAnsi" w:hAnsiTheme="majorHAnsi"/>
                        <w:color w:val="808080" w:themeColor="background1" w:themeShade="80"/>
                        <w:sz w:val="2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  <w:p w14:paraId="34CE0A41" w14:textId="77777777" w:rsidR="00445A1E" w:rsidRDefault="00445A1E" w:rsidP="009A645D">
    <w:pPr>
      <w:pStyle w:val="Encabezado"/>
      <w:ind w:left="-851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B69A" w14:textId="77777777" w:rsidR="00366A3A" w:rsidRDefault="00366A3A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CUsP4OMChUrxMR" id="0x3zcedP"/>
    <int:WordHash hashCode="XHOwxvR23tON44" id="XgGqVo42"/>
    <int:WordHash hashCode="jPcKZkOHXnih1F" id="UPLcDSwQ"/>
    <int:WordHash hashCode="dUoI3fi8sc8i8x" id="NIhNjW6C"/>
    <int:WordHash hashCode="nsyEWepfOfnaVc" id="iUfqV72o"/>
    <int:WordHash hashCode="a4EMkKqamYWCMM" id="3f1aM+jD"/>
    <int:WordHash hashCode="DsX+IG9jtWnzRe" id="eNshT6Do"/>
    <int:WordHash hashCode="xX66pdMubVpTOO" id="yUpl9f3I"/>
    <int:WordHash hashCode="gW8rh9PTvjUd7p" id="7rNdB4Kc"/>
    <int:WordHash hashCode="npGUD/kjHvl+fK" id="iE6u+yNY"/>
    <int:WordHash hashCode="yydmzzm57lZ68A" id="LUPoMQIu"/>
    <int:WordHash hashCode="BGhgFYu/+12ITw" id="ttB/Sg4r"/>
    <int:WordHash hashCode="uay2W2knpnvSmG" id="ykvsXpti"/>
    <int:WordHash hashCode="iFU0wZ1fg4m0zA" id="retsi+IR"/>
    <int:WordHash hashCode="TPW8Wb7p4cRMYl" id="KMF8WKFt"/>
    <int:WordHash hashCode="eP1crIwCW6vbRT" id="DITHOuY7"/>
    <int:WordHash hashCode="MBB6ER1bYqxMmM" id="xnzhmB3j"/>
    <int:WordHash hashCode="7PYKB8PMNUPDvr" id="Knc1WpgK"/>
    <int:WordHash hashCode="ANEAdJ+WCw8wsb" id="yPauzfGm"/>
    <int:WordHash hashCode="uzvZmHeYV8IYOr" id="+rikgvSX"/>
    <int:WordHash hashCode="uT7FZgj7MC/qeo" id="ifR4DT28"/>
    <int:WordHash hashCode="/gW83NxJKAEnga" id="EeNjI2VP"/>
    <int:WordHash hashCode="epLz0mNi1lV9Vw" id="BUP6GVHt"/>
    <int:WordHash hashCode="eBtOodhTZmlJtW" id="b6V6yeg2"/>
    <int:WordHash hashCode="fsX34DSBzf94ST" id="aNjA8hwu"/>
    <int:WordHash hashCode="Be0Hz1rhVl37ur" id="EJiRpepE"/>
    <int:WordHash hashCode="LUaTin6o96XUH6" id="dMtHIpv2"/>
    <int:WordHash hashCode="A8nYLDUDhWNvQH" id="WQo+1+0f"/>
    <int:WordHash hashCode="4RUjxf8j/BYArK" id="Oh6mm01d"/>
    <int:WordHash hashCode="OGw65lTWJpaWMw" id="5kUOvZeM"/>
    <int:WordHash hashCode="lmuXNAFabWF9Cd" id="9iybe3B/"/>
    <int:WordHash hashCode="p7ZKchIvuEpuMn" id="B6I/2cWJ"/>
    <int:WordHash hashCode="GhmFGSDPkpPF6L" id="qMT05xPN"/>
    <int:WordHash hashCode="refTzVs8eUDRrw" id="36MGZnzZ"/>
    <int:WordHash hashCode="pWheBXsTNOCHRm" id="FS53r2bP"/>
    <int:WordHash hashCode="PnqqeWAa2bV38z" id="ovfgFC9m"/>
    <int:WordHash hashCode="byq5Y7WlHRVdaa" id="L63aZFnr"/>
    <int:WordHash hashCode="Z4F5C8xFBHNNnM" id="mddMr7Nm"/>
    <int:WordHash hashCode="Pay85TLM1I8n+m" id="H3XRTOSW"/>
    <int:WordHash hashCode="0jtZh1BMGz3khL" id="nwVqMFuq"/>
    <int:WordHash hashCode="ZEyt5UMRPSRFRW" id="siWuHDht"/>
    <int:WordHash hashCode="iPqEbl+KoZiEi+" id="6ohXMJjS"/>
    <int:WordHash hashCode="vslwP3pFbNK0q1" id="IaLoVDO1"/>
    <int:WordHash hashCode="wWGGutr/634tNQ" id="303AIloO"/>
    <int:WordHash hashCode="oMX71yDseugGbE" id="EIAuGS50"/>
    <int:WordHash hashCode="zrF2UQTC9+ZGO8" id="C/I0N/WR"/>
    <int:WordHash hashCode="JqynlBqZ2Q4/v2" id="nFskknxW"/>
    <int:WordHash hashCode="Q3Sq7iR/sjfObJ" id="qPmnCUgk"/>
    <int:WordHash hashCode="32UFzyTR/GUkO9" id="hJOkrMAE"/>
    <int:WordHash hashCode="XD2dFKD4z4HXXg" id="TOHw5GB6"/>
    <int:WordHash hashCode="vkXI8PT32St+rr" id="w0wBvKDN"/>
    <int:WordHash hashCode="mhLFDy8jr58aMT" id="Dw1hF4lw"/>
    <int:WordHash hashCode="mu9fWvUCUjBkof" id="yhFOBwn/"/>
    <int:WordHash hashCode="b4b+Zdngy9OO5v" id="Xv1ohb3B"/>
    <int:WordHash hashCode="+QRT7HEs5FBcxC" id="qaeSPrB/"/>
    <int:WordHash hashCode="lpCVC/eNaQSeuR" id="FKUGdTzn"/>
    <int:ParagraphRange paragraphId="11488159" textId="1653855079" start="25" length="5" invalidationStart="25" invalidationLength="5" id="n0w23J6T"/>
    <int:ParagraphRange paragraphId="11488159" textId="1653855079" start="40" length="10" invalidationStart="40" invalidationLength="10" id="ntKpz2W7"/>
    <int:ParagraphRange paragraphId="2054442959" textId="1872333954" start="26" length="10" invalidationStart="26" invalidationLength="10" id="hmBGMOMG"/>
    <int:ParagraphRange paragraphId="2054442959" textId="1872333954" start="46" length="5" invalidationStart="46" invalidationLength="5" id="Q26e7UWM"/>
    <int:ParagraphRange paragraphId="500976238" textId="8582870" start="46" length="5" invalidationStart="46" invalidationLength="5" id="sMUxpK1p"/>
    <int:ParagraphRange paragraphId="500976238" textId="8582870" start="61" length="10" invalidationStart="61" invalidationLength="10" id="4qELqQVo"/>
    <int:WordHash hashCode="JAPyzV3txhr0JB" id="xIxgsSIs"/>
    <int:ParagraphRange paragraphId="1123083909" textId="1293809897" start="33" length="5" invalidationStart="33" invalidationLength="5" id="HdGg/jtz"/>
    <int:ParagraphRange paragraphId="1446996932" textId="1216346895" start="18" length="9" invalidationStart="18" invalidationLength="9" id="9gHbNbZp"/>
    <int:ParagraphRange paragraphId="1056161073" textId="274395760" start="34" length="7" invalidationStart="34" invalidationLength="7" id="VHpwogV5"/>
    <int:ParagraphRange paragraphId="590825264" textId="543537581" start="35" length="5" invalidationStart="35" invalidationLength="5" id="/aLhHRSW"/>
    <int:ParagraphRange paragraphId="1501332743" textId="1793817426" start="46" length="6" invalidationStart="46" invalidationLength="6" id="nTBpyFs7"/>
    <int:ParagraphRange paragraphId="836869496" textId="1489294270" start="18" length="4" invalidationStart="18" invalidationLength="4" id="NuKlVMtj"/>
    <int:ParagraphRange paragraphId="1138672176" textId="70965659" start="17" length="7" invalidationStart="17" invalidationLength="7" id="JtWEKKBY"/>
    <int:WordHash hashCode="JIkCExpzJiiu9u" id="ug0Tp4NL"/>
    <int:ParagraphRange paragraphId="590825264" textId="436510116" start="36" length="5" invalidationStart="36" invalidationLength="5" id="2dyugBV9"/>
  </int:Manifest>
  <int:Observations>
    <int:Content id="0x3zcedP">
      <int:Rejection type="LegacyProofing"/>
    </int:Content>
    <int:Content id="XgGqVo42">
      <int:Rejection type="LegacyProofing"/>
    </int:Content>
    <int:Content id="UPLcDSwQ">
      <int:Rejection type="LegacyProofing"/>
    </int:Content>
    <int:Content id="NIhNjW6C">
      <int:Rejection type="LegacyProofing"/>
    </int:Content>
    <int:Content id="iUfqV72o">
      <int:Rejection type="LegacyProofing"/>
    </int:Content>
    <int:Content id="3f1aM+jD">
      <int:Rejection type="LegacyProofing"/>
    </int:Content>
    <int:Content id="eNshT6Do">
      <int:Rejection type="LegacyProofing"/>
    </int:Content>
    <int:Content id="yUpl9f3I">
      <int:Rejection type="LegacyProofing"/>
    </int:Content>
    <int:Content id="7rNdB4Kc">
      <int:Rejection type="LegacyProofing"/>
    </int:Content>
    <int:Content id="iE6u+yNY">
      <int:Rejection type="LegacyProofing"/>
    </int:Content>
    <int:Content id="LUPoMQIu">
      <int:Rejection type="LegacyProofing"/>
    </int:Content>
    <int:Content id="ttB/Sg4r">
      <int:Rejection type="LegacyProofing"/>
    </int:Content>
    <int:Content id="ykvsXpti">
      <int:Rejection type="LegacyProofing"/>
    </int:Content>
    <int:Content id="retsi+IR">
      <int:Rejection type="LegacyProofing"/>
    </int:Content>
    <int:Content id="KMF8WKFt">
      <int:Rejection type="LegacyProofing"/>
    </int:Content>
    <int:Content id="DITHOuY7">
      <int:Rejection type="LegacyProofing"/>
    </int:Content>
    <int:Content id="xnzhmB3j">
      <int:Rejection type="LegacyProofing"/>
    </int:Content>
    <int:Content id="Knc1WpgK">
      <int:Rejection type="LegacyProofing"/>
    </int:Content>
    <int:Content id="yPauzfGm">
      <int:Rejection type="LegacyProofing"/>
    </int:Content>
    <int:Content id="+rikgvSX">
      <int:Rejection type="LegacyProofing"/>
    </int:Content>
    <int:Content id="ifR4DT28">
      <int:Rejection type="LegacyProofing"/>
    </int:Content>
    <int:Content id="EeNjI2VP">
      <int:Rejection type="LegacyProofing"/>
    </int:Content>
    <int:Content id="BUP6GVHt">
      <int:Rejection type="LegacyProofing"/>
    </int:Content>
    <int:Content id="b6V6yeg2">
      <int:Rejection type="LegacyProofing"/>
    </int:Content>
    <int:Content id="aNjA8hwu">
      <int:Rejection type="LegacyProofing"/>
    </int:Content>
    <int:Content id="EJiRpepE">
      <int:Rejection type="LegacyProofing"/>
    </int:Content>
    <int:Content id="dMtHIpv2">
      <int:Rejection type="LegacyProofing"/>
    </int:Content>
    <int:Content id="WQo+1+0f">
      <int:Rejection type="LegacyProofing"/>
    </int:Content>
    <int:Content id="Oh6mm01d">
      <int:Rejection type="LegacyProofing"/>
    </int:Content>
    <int:Content id="5kUOvZeM">
      <int:Rejection type="LegacyProofing"/>
    </int:Content>
    <int:Content id="9iybe3B/">
      <int:Rejection type="LegacyProofing"/>
    </int:Content>
    <int:Content id="B6I/2cWJ">
      <int:Rejection type="LegacyProofing"/>
    </int:Content>
    <int:Content id="qMT05xPN">
      <int:Rejection type="LegacyProofing"/>
    </int:Content>
    <int:Content id="36MGZnzZ">
      <int:Rejection type="LegacyProofing"/>
    </int:Content>
    <int:Content id="FS53r2bP">
      <int:Rejection type="LegacyProofing"/>
    </int:Content>
    <int:Content id="ovfgFC9m">
      <int:Rejection type="LegacyProofing"/>
    </int:Content>
    <int:Content id="L63aZFnr">
      <int:Rejection type="LegacyProofing"/>
    </int:Content>
    <int:Content id="mddMr7Nm">
      <int:Rejection type="LegacyProofing"/>
    </int:Content>
    <int:Content id="H3XRTOSW">
      <int:Rejection type="LegacyProofing"/>
    </int:Content>
    <int:Content id="nwVqMFuq">
      <int:Rejection type="LegacyProofing"/>
    </int:Content>
    <int:Content id="siWuHDht">
      <int:Rejection type="LegacyProofing"/>
    </int:Content>
    <int:Content id="6ohXMJjS">
      <int:Rejection type="LegacyProofing"/>
    </int:Content>
    <int:Content id="IaLoVDO1">
      <int:Rejection type="LegacyProofing"/>
    </int:Content>
    <int:Content id="303AIloO">
      <int:Rejection type="LegacyProofing"/>
    </int:Content>
    <int:Content id="EIAuGS50">
      <int:Rejection type="LegacyProofing"/>
    </int:Content>
    <int:Content id="C/I0N/WR">
      <int:Rejection type="LegacyProofing"/>
    </int:Content>
    <int:Content id="nFskknxW">
      <int:Rejection type="LegacyProofing"/>
    </int:Content>
    <int:Content id="qPmnCUgk">
      <int:Rejection type="LegacyProofing"/>
    </int:Content>
    <int:Content id="hJOkrMAE">
      <int:Rejection type="LegacyProofing"/>
    </int:Content>
    <int:Content id="TOHw5GB6">
      <int:Rejection type="LegacyProofing"/>
    </int:Content>
    <int:Content id="w0wBvKDN">
      <int:Rejection type="LegacyProofing"/>
    </int:Content>
    <int:Content id="Dw1hF4lw">
      <int:Rejection type="LegacyProofing"/>
    </int:Content>
    <int:Content id="yhFOBwn/">
      <int:Rejection type="LegacyProofing"/>
    </int:Content>
    <int:Content id="Xv1ohb3B">
      <int:Rejection type="LegacyProofing"/>
    </int:Content>
    <int:Content id="qaeSPrB/">
      <int:Rejection type="LegacyProofing"/>
    </int:Content>
    <int:Content id="FKUGdTzn">
      <int:Rejection type="LegacyProofing"/>
    </int:Content>
    <int:Content id="n0w23J6T">
      <int:Rejection type="LegacyProofing"/>
    </int:Content>
    <int:Content id="ntKpz2W7">
      <int:Rejection type="LegacyProofing"/>
    </int:Content>
    <int:Content id="hmBGMOMG">
      <int:Rejection type="LegacyProofing"/>
    </int:Content>
    <int:Content id="Q26e7UWM">
      <int:Rejection type="LegacyProofing"/>
    </int:Content>
    <int:Content id="sMUxpK1p">
      <int:Rejection type="LegacyProofing"/>
    </int:Content>
    <int:Content id="4qELqQVo">
      <int:Rejection type="LegacyProofing"/>
    </int:Content>
    <int:Content id="xIxgsSIs">
      <int:Rejection type="LegacyProofing"/>
    </int:Content>
    <int:Content id="HdGg/jtz">
      <int:Rejection type="LegacyProofing"/>
    </int:Content>
    <int:Content id="9gHbNbZp">
      <int:Rejection type="LegacyProofing"/>
    </int:Content>
    <int:Content id="VHpwogV5">
      <int:Rejection type="LegacyProofing"/>
    </int:Content>
    <int:Content id="/aLhHRSW">
      <int:Rejection type="LegacyProofing"/>
    </int:Content>
    <int:Content id="nTBpyFs7">
      <int:Rejection type="LegacyProofing"/>
    </int:Content>
    <int:Content id="NuKlVMtj">
      <int:Rejection type="LegacyProofing"/>
    </int:Content>
    <int:Content id="JtWEKKBY">
      <int:Rejection type="LegacyProofing"/>
    </int:Content>
    <int:Content id="ug0Tp4NL">
      <int:Rejection type="LegacyProofing"/>
    </int:Content>
    <int:Content id="2dyugBV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02E8C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598"/>
        </w:tabs>
        <w:ind w:left="598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600"/>
        </w:tabs>
        <w:ind w:left="60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600"/>
        </w:tabs>
        <w:ind w:left="60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abstractNum w:abstractNumId="5" w15:restartNumberingAfterBreak="0">
    <w:nsid w:val="19324838"/>
    <w:multiLevelType w:val="hybridMultilevel"/>
    <w:tmpl w:val="8F9E2940"/>
    <w:lvl w:ilvl="0" w:tplc="416EAAA2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24734"/>
    <w:multiLevelType w:val="hybridMultilevel"/>
    <w:tmpl w:val="AD46D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61D53"/>
    <w:multiLevelType w:val="hybridMultilevel"/>
    <w:tmpl w:val="60CABA1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74296"/>
    <w:multiLevelType w:val="hybridMultilevel"/>
    <w:tmpl w:val="646AC310"/>
    <w:lvl w:ilvl="0" w:tplc="416EAAA2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6EFB"/>
    <w:multiLevelType w:val="hybridMultilevel"/>
    <w:tmpl w:val="D75C8086"/>
    <w:lvl w:ilvl="0" w:tplc="F404C7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4B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4B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7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65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4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A6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EC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D61EB"/>
    <w:multiLevelType w:val="hybridMultilevel"/>
    <w:tmpl w:val="6234F870"/>
    <w:styleLink w:val="Estiloimportado1"/>
    <w:lvl w:ilvl="0" w:tplc="6B7C0FFE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A8E498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7C5B3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073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966190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7CE7E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66EAD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96775C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60D9F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C722317"/>
    <w:multiLevelType w:val="hybridMultilevel"/>
    <w:tmpl w:val="A486423E"/>
    <w:lvl w:ilvl="0" w:tplc="080A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E7A1B"/>
    <w:multiLevelType w:val="hybridMultilevel"/>
    <w:tmpl w:val="9E409938"/>
    <w:lvl w:ilvl="0" w:tplc="416EAAA2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17159">
    <w:abstractNumId w:val="0"/>
  </w:num>
  <w:num w:numId="2" w16cid:durableId="1795319983">
    <w:abstractNumId w:val="11"/>
  </w:num>
  <w:num w:numId="3" w16cid:durableId="1475028606">
    <w:abstractNumId w:val="10"/>
  </w:num>
  <w:num w:numId="4" w16cid:durableId="329482129">
    <w:abstractNumId w:val="12"/>
  </w:num>
  <w:num w:numId="5" w16cid:durableId="2135520079">
    <w:abstractNumId w:val="8"/>
  </w:num>
  <w:num w:numId="6" w16cid:durableId="1860468063">
    <w:abstractNumId w:val="5"/>
  </w:num>
  <w:num w:numId="7" w16cid:durableId="30888597">
    <w:abstractNumId w:val="7"/>
  </w:num>
  <w:num w:numId="8" w16cid:durableId="1911455648">
    <w:abstractNumId w:val="9"/>
  </w:num>
  <w:num w:numId="9" w16cid:durableId="73394053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D07"/>
    <w:rsid w:val="00000338"/>
    <w:rsid w:val="000003B9"/>
    <w:rsid w:val="00000705"/>
    <w:rsid w:val="0000135D"/>
    <w:rsid w:val="00002229"/>
    <w:rsid w:val="0000236C"/>
    <w:rsid w:val="000023EC"/>
    <w:rsid w:val="000024BD"/>
    <w:rsid w:val="00004493"/>
    <w:rsid w:val="00005A95"/>
    <w:rsid w:val="00005C4B"/>
    <w:rsid w:val="00005C9A"/>
    <w:rsid w:val="0000605C"/>
    <w:rsid w:val="00006861"/>
    <w:rsid w:val="00006FF7"/>
    <w:rsid w:val="000104C9"/>
    <w:rsid w:val="00012475"/>
    <w:rsid w:val="00012482"/>
    <w:rsid w:val="00013966"/>
    <w:rsid w:val="00013FD1"/>
    <w:rsid w:val="0001497A"/>
    <w:rsid w:val="00016654"/>
    <w:rsid w:val="00020F33"/>
    <w:rsid w:val="00021736"/>
    <w:rsid w:val="00021762"/>
    <w:rsid w:val="000222D6"/>
    <w:rsid w:val="000224DE"/>
    <w:rsid w:val="00023283"/>
    <w:rsid w:val="000255F6"/>
    <w:rsid w:val="0002574F"/>
    <w:rsid w:val="0002661F"/>
    <w:rsid w:val="00026B95"/>
    <w:rsid w:val="00031CA1"/>
    <w:rsid w:val="00031CED"/>
    <w:rsid w:val="0003266D"/>
    <w:rsid w:val="00032CFB"/>
    <w:rsid w:val="00033BFB"/>
    <w:rsid w:val="00036AD3"/>
    <w:rsid w:val="00040873"/>
    <w:rsid w:val="000419B9"/>
    <w:rsid w:val="00043409"/>
    <w:rsid w:val="00044A2B"/>
    <w:rsid w:val="00046642"/>
    <w:rsid w:val="00050844"/>
    <w:rsid w:val="0005347B"/>
    <w:rsid w:val="00054678"/>
    <w:rsid w:val="000553D3"/>
    <w:rsid w:val="00055BD5"/>
    <w:rsid w:val="00056F03"/>
    <w:rsid w:val="00057503"/>
    <w:rsid w:val="00060BE8"/>
    <w:rsid w:val="00061ACA"/>
    <w:rsid w:val="0006209D"/>
    <w:rsid w:val="00064164"/>
    <w:rsid w:val="00064241"/>
    <w:rsid w:val="000642A2"/>
    <w:rsid w:val="000654EB"/>
    <w:rsid w:val="0006561D"/>
    <w:rsid w:val="00067444"/>
    <w:rsid w:val="00067F25"/>
    <w:rsid w:val="0007039C"/>
    <w:rsid w:val="00070D1A"/>
    <w:rsid w:val="0007258E"/>
    <w:rsid w:val="00072AD8"/>
    <w:rsid w:val="00072F30"/>
    <w:rsid w:val="00073379"/>
    <w:rsid w:val="00073F7F"/>
    <w:rsid w:val="00074E95"/>
    <w:rsid w:val="000756DB"/>
    <w:rsid w:val="000760DA"/>
    <w:rsid w:val="00076177"/>
    <w:rsid w:val="000773CA"/>
    <w:rsid w:val="000801BD"/>
    <w:rsid w:val="00080F4E"/>
    <w:rsid w:val="00081573"/>
    <w:rsid w:val="0008227B"/>
    <w:rsid w:val="000835AC"/>
    <w:rsid w:val="00083C70"/>
    <w:rsid w:val="00085974"/>
    <w:rsid w:val="000904F2"/>
    <w:rsid w:val="00092C70"/>
    <w:rsid w:val="00092F99"/>
    <w:rsid w:val="00094246"/>
    <w:rsid w:val="00094697"/>
    <w:rsid w:val="00094E02"/>
    <w:rsid w:val="00095B88"/>
    <w:rsid w:val="00096C4F"/>
    <w:rsid w:val="000A1793"/>
    <w:rsid w:val="000A1E54"/>
    <w:rsid w:val="000A2D70"/>
    <w:rsid w:val="000A345A"/>
    <w:rsid w:val="000A3B93"/>
    <w:rsid w:val="000A4DB0"/>
    <w:rsid w:val="000A4F7D"/>
    <w:rsid w:val="000A58F6"/>
    <w:rsid w:val="000A5B30"/>
    <w:rsid w:val="000A63B3"/>
    <w:rsid w:val="000A6B5A"/>
    <w:rsid w:val="000B1830"/>
    <w:rsid w:val="000B1C45"/>
    <w:rsid w:val="000B270A"/>
    <w:rsid w:val="000B2961"/>
    <w:rsid w:val="000B2F9E"/>
    <w:rsid w:val="000B36EF"/>
    <w:rsid w:val="000B411A"/>
    <w:rsid w:val="000B44B4"/>
    <w:rsid w:val="000B476E"/>
    <w:rsid w:val="000B4972"/>
    <w:rsid w:val="000B6B62"/>
    <w:rsid w:val="000B7EA5"/>
    <w:rsid w:val="000C0777"/>
    <w:rsid w:val="000C0EEF"/>
    <w:rsid w:val="000C1801"/>
    <w:rsid w:val="000C1B5B"/>
    <w:rsid w:val="000C1C6C"/>
    <w:rsid w:val="000C2671"/>
    <w:rsid w:val="000C303B"/>
    <w:rsid w:val="000C3756"/>
    <w:rsid w:val="000C3B18"/>
    <w:rsid w:val="000C4E1D"/>
    <w:rsid w:val="000C5B34"/>
    <w:rsid w:val="000C5C42"/>
    <w:rsid w:val="000D0181"/>
    <w:rsid w:val="000D09E0"/>
    <w:rsid w:val="000D0AB6"/>
    <w:rsid w:val="000D0EB3"/>
    <w:rsid w:val="000D10D2"/>
    <w:rsid w:val="000D1319"/>
    <w:rsid w:val="000D1542"/>
    <w:rsid w:val="000D1EFE"/>
    <w:rsid w:val="000D2BB8"/>
    <w:rsid w:val="000D35F6"/>
    <w:rsid w:val="000D4548"/>
    <w:rsid w:val="000D49F4"/>
    <w:rsid w:val="000D5117"/>
    <w:rsid w:val="000D5189"/>
    <w:rsid w:val="000D51E6"/>
    <w:rsid w:val="000D6297"/>
    <w:rsid w:val="000D63D1"/>
    <w:rsid w:val="000E1A2E"/>
    <w:rsid w:val="000E2D05"/>
    <w:rsid w:val="000E3157"/>
    <w:rsid w:val="000E35FC"/>
    <w:rsid w:val="000E3674"/>
    <w:rsid w:val="000E3ABA"/>
    <w:rsid w:val="000E426D"/>
    <w:rsid w:val="000E6599"/>
    <w:rsid w:val="000F0BE8"/>
    <w:rsid w:val="000F0F6F"/>
    <w:rsid w:val="000F1555"/>
    <w:rsid w:val="000F28AC"/>
    <w:rsid w:val="000F342C"/>
    <w:rsid w:val="000F34FA"/>
    <w:rsid w:val="000F5210"/>
    <w:rsid w:val="000F5437"/>
    <w:rsid w:val="000F5E01"/>
    <w:rsid w:val="000F6414"/>
    <w:rsid w:val="000F6BBD"/>
    <w:rsid w:val="000F6E68"/>
    <w:rsid w:val="00100AEA"/>
    <w:rsid w:val="001028A8"/>
    <w:rsid w:val="0010300E"/>
    <w:rsid w:val="001031A3"/>
    <w:rsid w:val="00103DC8"/>
    <w:rsid w:val="00104084"/>
    <w:rsid w:val="00106F65"/>
    <w:rsid w:val="001102C7"/>
    <w:rsid w:val="001109F4"/>
    <w:rsid w:val="001110DF"/>
    <w:rsid w:val="00112167"/>
    <w:rsid w:val="00112A9C"/>
    <w:rsid w:val="00112D9F"/>
    <w:rsid w:val="00113F39"/>
    <w:rsid w:val="00114B9F"/>
    <w:rsid w:val="0011511A"/>
    <w:rsid w:val="00116080"/>
    <w:rsid w:val="00116879"/>
    <w:rsid w:val="00120AD3"/>
    <w:rsid w:val="00120DD2"/>
    <w:rsid w:val="00120F75"/>
    <w:rsid w:val="00121C41"/>
    <w:rsid w:val="001223B2"/>
    <w:rsid w:val="0012282F"/>
    <w:rsid w:val="00122B34"/>
    <w:rsid w:val="00122C56"/>
    <w:rsid w:val="001252E9"/>
    <w:rsid w:val="0012730E"/>
    <w:rsid w:val="001312BF"/>
    <w:rsid w:val="0013447E"/>
    <w:rsid w:val="001352EA"/>
    <w:rsid w:val="0013558E"/>
    <w:rsid w:val="001375BA"/>
    <w:rsid w:val="001408CB"/>
    <w:rsid w:val="00141553"/>
    <w:rsid w:val="001415C9"/>
    <w:rsid w:val="00141877"/>
    <w:rsid w:val="00141B59"/>
    <w:rsid w:val="00143F36"/>
    <w:rsid w:val="0014560A"/>
    <w:rsid w:val="00145B4B"/>
    <w:rsid w:val="00147FAF"/>
    <w:rsid w:val="001506AE"/>
    <w:rsid w:val="001510A9"/>
    <w:rsid w:val="0015255C"/>
    <w:rsid w:val="0015267D"/>
    <w:rsid w:val="00152762"/>
    <w:rsid w:val="00152C5D"/>
    <w:rsid w:val="00153B73"/>
    <w:rsid w:val="00154DAA"/>
    <w:rsid w:val="00155132"/>
    <w:rsid w:val="00155A0A"/>
    <w:rsid w:val="0015728E"/>
    <w:rsid w:val="001578BA"/>
    <w:rsid w:val="0015793F"/>
    <w:rsid w:val="00161EFD"/>
    <w:rsid w:val="0016292D"/>
    <w:rsid w:val="00162DB1"/>
    <w:rsid w:val="001630BF"/>
    <w:rsid w:val="0016335C"/>
    <w:rsid w:val="001638E3"/>
    <w:rsid w:val="001639F3"/>
    <w:rsid w:val="00163A12"/>
    <w:rsid w:val="00163D80"/>
    <w:rsid w:val="001652CA"/>
    <w:rsid w:val="0016596E"/>
    <w:rsid w:val="00166150"/>
    <w:rsid w:val="001706BA"/>
    <w:rsid w:val="0017152D"/>
    <w:rsid w:val="00171A67"/>
    <w:rsid w:val="00172A24"/>
    <w:rsid w:val="001744D7"/>
    <w:rsid w:val="001744F4"/>
    <w:rsid w:val="00175486"/>
    <w:rsid w:val="001768D0"/>
    <w:rsid w:val="00176D10"/>
    <w:rsid w:val="00177DF9"/>
    <w:rsid w:val="001800C4"/>
    <w:rsid w:val="00181508"/>
    <w:rsid w:val="001817CB"/>
    <w:rsid w:val="00181804"/>
    <w:rsid w:val="001825E5"/>
    <w:rsid w:val="00182A36"/>
    <w:rsid w:val="00183AC6"/>
    <w:rsid w:val="00184F22"/>
    <w:rsid w:val="001873F0"/>
    <w:rsid w:val="00191037"/>
    <w:rsid w:val="00191240"/>
    <w:rsid w:val="00193430"/>
    <w:rsid w:val="00196B82"/>
    <w:rsid w:val="001A0184"/>
    <w:rsid w:val="001A04E0"/>
    <w:rsid w:val="001A0CDC"/>
    <w:rsid w:val="001A2018"/>
    <w:rsid w:val="001A2420"/>
    <w:rsid w:val="001A271E"/>
    <w:rsid w:val="001A2956"/>
    <w:rsid w:val="001A2CC3"/>
    <w:rsid w:val="001A3957"/>
    <w:rsid w:val="001A3F6A"/>
    <w:rsid w:val="001A52AD"/>
    <w:rsid w:val="001A613F"/>
    <w:rsid w:val="001A6253"/>
    <w:rsid w:val="001A663C"/>
    <w:rsid w:val="001A6BD0"/>
    <w:rsid w:val="001A71B6"/>
    <w:rsid w:val="001A747A"/>
    <w:rsid w:val="001A76C8"/>
    <w:rsid w:val="001A7E96"/>
    <w:rsid w:val="001B0C14"/>
    <w:rsid w:val="001B14DC"/>
    <w:rsid w:val="001B1CA1"/>
    <w:rsid w:val="001B361C"/>
    <w:rsid w:val="001B3EB4"/>
    <w:rsid w:val="001B433F"/>
    <w:rsid w:val="001B5906"/>
    <w:rsid w:val="001B5E42"/>
    <w:rsid w:val="001B5FF0"/>
    <w:rsid w:val="001B6620"/>
    <w:rsid w:val="001B785D"/>
    <w:rsid w:val="001B7EAF"/>
    <w:rsid w:val="001C0200"/>
    <w:rsid w:val="001C0E0D"/>
    <w:rsid w:val="001C1E3B"/>
    <w:rsid w:val="001C2DF4"/>
    <w:rsid w:val="001C2FA4"/>
    <w:rsid w:val="001C42AD"/>
    <w:rsid w:val="001C5511"/>
    <w:rsid w:val="001C5877"/>
    <w:rsid w:val="001C6D54"/>
    <w:rsid w:val="001C7C47"/>
    <w:rsid w:val="001C7EAE"/>
    <w:rsid w:val="001D07CD"/>
    <w:rsid w:val="001D19A6"/>
    <w:rsid w:val="001D29EF"/>
    <w:rsid w:val="001D3406"/>
    <w:rsid w:val="001D38D2"/>
    <w:rsid w:val="001D39D6"/>
    <w:rsid w:val="001D3DFF"/>
    <w:rsid w:val="001D3EF4"/>
    <w:rsid w:val="001D3F5A"/>
    <w:rsid w:val="001D69BF"/>
    <w:rsid w:val="001E0F54"/>
    <w:rsid w:val="001E12A7"/>
    <w:rsid w:val="001E2251"/>
    <w:rsid w:val="001E25D1"/>
    <w:rsid w:val="001E27F4"/>
    <w:rsid w:val="001E2A10"/>
    <w:rsid w:val="001E36DE"/>
    <w:rsid w:val="001E4319"/>
    <w:rsid w:val="001E4ECE"/>
    <w:rsid w:val="001E64DE"/>
    <w:rsid w:val="001F17D2"/>
    <w:rsid w:val="001F2F29"/>
    <w:rsid w:val="001F3136"/>
    <w:rsid w:val="001F55FC"/>
    <w:rsid w:val="001F66C2"/>
    <w:rsid w:val="001F67B3"/>
    <w:rsid w:val="001F6B3B"/>
    <w:rsid w:val="001F6E4E"/>
    <w:rsid w:val="001F73DF"/>
    <w:rsid w:val="001F7B5E"/>
    <w:rsid w:val="00201754"/>
    <w:rsid w:val="00202582"/>
    <w:rsid w:val="00203F34"/>
    <w:rsid w:val="00204E47"/>
    <w:rsid w:val="00205C79"/>
    <w:rsid w:val="00205D1E"/>
    <w:rsid w:val="00205E0C"/>
    <w:rsid w:val="00206915"/>
    <w:rsid w:val="00211135"/>
    <w:rsid w:val="00211572"/>
    <w:rsid w:val="00211B07"/>
    <w:rsid w:val="00212BB6"/>
    <w:rsid w:val="00213354"/>
    <w:rsid w:val="00215FB8"/>
    <w:rsid w:val="002165DC"/>
    <w:rsid w:val="0021690E"/>
    <w:rsid w:val="00217D12"/>
    <w:rsid w:val="002207D5"/>
    <w:rsid w:val="00220845"/>
    <w:rsid w:val="00221141"/>
    <w:rsid w:val="00223447"/>
    <w:rsid w:val="00223AFC"/>
    <w:rsid w:val="00223DD3"/>
    <w:rsid w:val="002246A2"/>
    <w:rsid w:val="00224FEB"/>
    <w:rsid w:val="00225271"/>
    <w:rsid w:val="00226015"/>
    <w:rsid w:val="002260FE"/>
    <w:rsid w:val="00234754"/>
    <w:rsid w:val="00234A9C"/>
    <w:rsid w:val="00234FC3"/>
    <w:rsid w:val="002354D4"/>
    <w:rsid w:val="00235656"/>
    <w:rsid w:val="00237767"/>
    <w:rsid w:val="00240BE4"/>
    <w:rsid w:val="00240E00"/>
    <w:rsid w:val="00241675"/>
    <w:rsid w:val="00241934"/>
    <w:rsid w:val="00241B23"/>
    <w:rsid w:val="00242495"/>
    <w:rsid w:val="00243785"/>
    <w:rsid w:val="00243CCB"/>
    <w:rsid w:val="00244034"/>
    <w:rsid w:val="00244570"/>
    <w:rsid w:val="00244B93"/>
    <w:rsid w:val="00244F64"/>
    <w:rsid w:val="0024649F"/>
    <w:rsid w:val="0024796F"/>
    <w:rsid w:val="00250F05"/>
    <w:rsid w:val="002517FB"/>
    <w:rsid w:val="0025309D"/>
    <w:rsid w:val="002542CF"/>
    <w:rsid w:val="0025472D"/>
    <w:rsid w:val="00254A12"/>
    <w:rsid w:val="00255857"/>
    <w:rsid w:val="00255EFA"/>
    <w:rsid w:val="00256D16"/>
    <w:rsid w:val="00256D36"/>
    <w:rsid w:val="002572CC"/>
    <w:rsid w:val="0026081E"/>
    <w:rsid w:val="002612B9"/>
    <w:rsid w:val="00262B7C"/>
    <w:rsid w:val="002668CB"/>
    <w:rsid w:val="00266C17"/>
    <w:rsid w:val="00270E08"/>
    <w:rsid w:val="002711A6"/>
    <w:rsid w:val="00271AB7"/>
    <w:rsid w:val="00272C5B"/>
    <w:rsid w:val="00273EE0"/>
    <w:rsid w:val="00274E01"/>
    <w:rsid w:val="002752DD"/>
    <w:rsid w:val="00275327"/>
    <w:rsid w:val="002774BD"/>
    <w:rsid w:val="00277666"/>
    <w:rsid w:val="002777BA"/>
    <w:rsid w:val="002816AF"/>
    <w:rsid w:val="0028353D"/>
    <w:rsid w:val="0028573B"/>
    <w:rsid w:val="00294FCE"/>
    <w:rsid w:val="002950F4"/>
    <w:rsid w:val="00295165"/>
    <w:rsid w:val="00295CBD"/>
    <w:rsid w:val="00295FFB"/>
    <w:rsid w:val="00296123"/>
    <w:rsid w:val="002977B3"/>
    <w:rsid w:val="002A0D8D"/>
    <w:rsid w:val="002A0DEF"/>
    <w:rsid w:val="002A0FEF"/>
    <w:rsid w:val="002A1CED"/>
    <w:rsid w:val="002A324F"/>
    <w:rsid w:val="002A3371"/>
    <w:rsid w:val="002A3921"/>
    <w:rsid w:val="002A39BF"/>
    <w:rsid w:val="002A3A60"/>
    <w:rsid w:val="002A42AE"/>
    <w:rsid w:val="002A4596"/>
    <w:rsid w:val="002A4AD4"/>
    <w:rsid w:val="002A565B"/>
    <w:rsid w:val="002A57D0"/>
    <w:rsid w:val="002A6799"/>
    <w:rsid w:val="002A6ED8"/>
    <w:rsid w:val="002A7B0D"/>
    <w:rsid w:val="002A7E83"/>
    <w:rsid w:val="002B15A5"/>
    <w:rsid w:val="002B1940"/>
    <w:rsid w:val="002B1B54"/>
    <w:rsid w:val="002B2621"/>
    <w:rsid w:val="002B2C0D"/>
    <w:rsid w:val="002B3E01"/>
    <w:rsid w:val="002B4403"/>
    <w:rsid w:val="002B6463"/>
    <w:rsid w:val="002B6E26"/>
    <w:rsid w:val="002B72E2"/>
    <w:rsid w:val="002B7997"/>
    <w:rsid w:val="002C05A3"/>
    <w:rsid w:val="002C43FE"/>
    <w:rsid w:val="002C4776"/>
    <w:rsid w:val="002C55B1"/>
    <w:rsid w:val="002C60E4"/>
    <w:rsid w:val="002C6405"/>
    <w:rsid w:val="002C7251"/>
    <w:rsid w:val="002D0A34"/>
    <w:rsid w:val="002D10B8"/>
    <w:rsid w:val="002D115B"/>
    <w:rsid w:val="002D179E"/>
    <w:rsid w:val="002D2344"/>
    <w:rsid w:val="002D2BF6"/>
    <w:rsid w:val="002D4285"/>
    <w:rsid w:val="002D6507"/>
    <w:rsid w:val="002D71B4"/>
    <w:rsid w:val="002D71F8"/>
    <w:rsid w:val="002E052E"/>
    <w:rsid w:val="002E0881"/>
    <w:rsid w:val="002E10C2"/>
    <w:rsid w:val="002E27AD"/>
    <w:rsid w:val="002E4104"/>
    <w:rsid w:val="002E41C3"/>
    <w:rsid w:val="002E4C6F"/>
    <w:rsid w:val="002E5738"/>
    <w:rsid w:val="002E5949"/>
    <w:rsid w:val="002E652B"/>
    <w:rsid w:val="002F008C"/>
    <w:rsid w:val="002F0210"/>
    <w:rsid w:val="002F0701"/>
    <w:rsid w:val="002F10F7"/>
    <w:rsid w:val="002F164A"/>
    <w:rsid w:val="002F2016"/>
    <w:rsid w:val="002F23FF"/>
    <w:rsid w:val="002F37B6"/>
    <w:rsid w:val="002F5D1F"/>
    <w:rsid w:val="002F5FCA"/>
    <w:rsid w:val="002F7945"/>
    <w:rsid w:val="002F7CBE"/>
    <w:rsid w:val="002F7CEF"/>
    <w:rsid w:val="002F7D1D"/>
    <w:rsid w:val="003004F6"/>
    <w:rsid w:val="00300652"/>
    <w:rsid w:val="00300668"/>
    <w:rsid w:val="00300C2D"/>
    <w:rsid w:val="00301042"/>
    <w:rsid w:val="003010FA"/>
    <w:rsid w:val="003017C4"/>
    <w:rsid w:val="00301A2F"/>
    <w:rsid w:val="00303108"/>
    <w:rsid w:val="00303248"/>
    <w:rsid w:val="00304F22"/>
    <w:rsid w:val="003078D4"/>
    <w:rsid w:val="0031175B"/>
    <w:rsid w:val="00311B29"/>
    <w:rsid w:val="00311D41"/>
    <w:rsid w:val="00311F95"/>
    <w:rsid w:val="0031223F"/>
    <w:rsid w:val="0031265B"/>
    <w:rsid w:val="00312FBA"/>
    <w:rsid w:val="003132B4"/>
    <w:rsid w:val="00313809"/>
    <w:rsid w:val="00313E29"/>
    <w:rsid w:val="00313F66"/>
    <w:rsid w:val="003141A4"/>
    <w:rsid w:val="00314999"/>
    <w:rsid w:val="00314BE8"/>
    <w:rsid w:val="00314F67"/>
    <w:rsid w:val="0031513B"/>
    <w:rsid w:val="0031582C"/>
    <w:rsid w:val="00317766"/>
    <w:rsid w:val="003201D9"/>
    <w:rsid w:val="00323821"/>
    <w:rsid w:val="0032390B"/>
    <w:rsid w:val="0032667C"/>
    <w:rsid w:val="00327449"/>
    <w:rsid w:val="0032791E"/>
    <w:rsid w:val="00330C91"/>
    <w:rsid w:val="00331450"/>
    <w:rsid w:val="00331490"/>
    <w:rsid w:val="003334CA"/>
    <w:rsid w:val="003344E0"/>
    <w:rsid w:val="00335366"/>
    <w:rsid w:val="00336160"/>
    <w:rsid w:val="00336720"/>
    <w:rsid w:val="0033687C"/>
    <w:rsid w:val="0033756D"/>
    <w:rsid w:val="0033780D"/>
    <w:rsid w:val="0034021E"/>
    <w:rsid w:val="00340A43"/>
    <w:rsid w:val="003416A0"/>
    <w:rsid w:val="00342081"/>
    <w:rsid w:val="00342708"/>
    <w:rsid w:val="0034447F"/>
    <w:rsid w:val="003447D6"/>
    <w:rsid w:val="00344882"/>
    <w:rsid w:val="003449CA"/>
    <w:rsid w:val="003455AF"/>
    <w:rsid w:val="00345C07"/>
    <w:rsid w:val="003473AE"/>
    <w:rsid w:val="003506E0"/>
    <w:rsid w:val="0035109F"/>
    <w:rsid w:val="00353413"/>
    <w:rsid w:val="00354BBF"/>
    <w:rsid w:val="00356C6C"/>
    <w:rsid w:val="00362A4E"/>
    <w:rsid w:val="003631DE"/>
    <w:rsid w:val="003637A3"/>
    <w:rsid w:val="0036430F"/>
    <w:rsid w:val="003643A9"/>
    <w:rsid w:val="00365242"/>
    <w:rsid w:val="003658DF"/>
    <w:rsid w:val="00366422"/>
    <w:rsid w:val="00366A3A"/>
    <w:rsid w:val="00366F8E"/>
    <w:rsid w:val="00371860"/>
    <w:rsid w:val="00371FF2"/>
    <w:rsid w:val="003721DD"/>
    <w:rsid w:val="0037357A"/>
    <w:rsid w:val="0037365C"/>
    <w:rsid w:val="00373EB3"/>
    <w:rsid w:val="003756CB"/>
    <w:rsid w:val="0037653B"/>
    <w:rsid w:val="003772AD"/>
    <w:rsid w:val="00377643"/>
    <w:rsid w:val="003779A5"/>
    <w:rsid w:val="00377CCA"/>
    <w:rsid w:val="00380545"/>
    <w:rsid w:val="0038113E"/>
    <w:rsid w:val="00382043"/>
    <w:rsid w:val="00383AE7"/>
    <w:rsid w:val="00385E72"/>
    <w:rsid w:val="0038615C"/>
    <w:rsid w:val="00386720"/>
    <w:rsid w:val="0038685A"/>
    <w:rsid w:val="0038706F"/>
    <w:rsid w:val="0038757A"/>
    <w:rsid w:val="00390D6B"/>
    <w:rsid w:val="00391F2F"/>
    <w:rsid w:val="00392F89"/>
    <w:rsid w:val="0039372D"/>
    <w:rsid w:val="00393B53"/>
    <w:rsid w:val="00394926"/>
    <w:rsid w:val="0039532C"/>
    <w:rsid w:val="0039582C"/>
    <w:rsid w:val="00395997"/>
    <w:rsid w:val="003A09FA"/>
    <w:rsid w:val="003A10D8"/>
    <w:rsid w:val="003A181C"/>
    <w:rsid w:val="003A27AC"/>
    <w:rsid w:val="003A2E64"/>
    <w:rsid w:val="003A3AEE"/>
    <w:rsid w:val="003A4B85"/>
    <w:rsid w:val="003A5A37"/>
    <w:rsid w:val="003A6DB8"/>
    <w:rsid w:val="003B114C"/>
    <w:rsid w:val="003B1C36"/>
    <w:rsid w:val="003B494F"/>
    <w:rsid w:val="003B4DD7"/>
    <w:rsid w:val="003B5076"/>
    <w:rsid w:val="003B6E46"/>
    <w:rsid w:val="003B7729"/>
    <w:rsid w:val="003B7E98"/>
    <w:rsid w:val="003C0273"/>
    <w:rsid w:val="003C0D8B"/>
    <w:rsid w:val="003C11C6"/>
    <w:rsid w:val="003C1A3D"/>
    <w:rsid w:val="003C224C"/>
    <w:rsid w:val="003C22AC"/>
    <w:rsid w:val="003C2B15"/>
    <w:rsid w:val="003C2F4B"/>
    <w:rsid w:val="003C42B9"/>
    <w:rsid w:val="003C4D33"/>
    <w:rsid w:val="003C524E"/>
    <w:rsid w:val="003C5791"/>
    <w:rsid w:val="003C5F0A"/>
    <w:rsid w:val="003C663F"/>
    <w:rsid w:val="003D0265"/>
    <w:rsid w:val="003D0313"/>
    <w:rsid w:val="003D0A2A"/>
    <w:rsid w:val="003D0E4C"/>
    <w:rsid w:val="003D2D3B"/>
    <w:rsid w:val="003D349E"/>
    <w:rsid w:val="003D3EA2"/>
    <w:rsid w:val="003D497F"/>
    <w:rsid w:val="003D4AAC"/>
    <w:rsid w:val="003D579E"/>
    <w:rsid w:val="003D7B8A"/>
    <w:rsid w:val="003E085E"/>
    <w:rsid w:val="003E1578"/>
    <w:rsid w:val="003E3384"/>
    <w:rsid w:val="003E467A"/>
    <w:rsid w:val="003E4C03"/>
    <w:rsid w:val="003E71FD"/>
    <w:rsid w:val="003E721A"/>
    <w:rsid w:val="003E7313"/>
    <w:rsid w:val="003E7673"/>
    <w:rsid w:val="003F0C60"/>
    <w:rsid w:val="003F173E"/>
    <w:rsid w:val="003F19F4"/>
    <w:rsid w:val="003F335B"/>
    <w:rsid w:val="003F33A1"/>
    <w:rsid w:val="003F44D7"/>
    <w:rsid w:val="003F4D15"/>
    <w:rsid w:val="003F5A12"/>
    <w:rsid w:val="00401DBA"/>
    <w:rsid w:val="00402560"/>
    <w:rsid w:val="0040358C"/>
    <w:rsid w:val="00404A3F"/>
    <w:rsid w:val="0040647A"/>
    <w:rsid w:val="00406683"/>
    <w:rsid w:val="00410615"/>
    <w:rsid w:val="0041142F"/>
    <w:rsid w:val="00411D2B"/>
    <w:rsid w:val="00412C5E"/>
    <w:rsid w:val="00414AFC"/>
    <w:rsid w:val="0041534F"/>
    <w:rsid w:val="00415BC0"/>
    <w:rsid w:val="00416A2B"/>
    <w:rsid w:val="00420A63"/>
    <w:rsid w:val="00421C96"/>
    <w:rsid w:val="00422AF0"/>
    <w:rsid w:val="00423CEA"/>
    <w:rsid w:val="00426330"/>
    <w:rsid w:val="00426C0D"/>
    <w:rsid w:val="00427C1D"/>
    <w:rsid w:val="00430644"/>
    <w:rsid w:val="00430777"/>
    <w:rsid w:val="00432850"/>
    <w:rsid w:val="004353CA"/>
    <w:rsid w:val="00435548"/>
    <w:rsid w:val="00437DE9"/>
    <w:rsid w:val="004402FB"/>
    <w:rsid w:val="0044230E"/>
    <w:rsid w:val="00444352"/>
    <w:rsid w:val="004446E5"/>
    <w:rsid w:val="00445A1E"/>
    <w:rsid w:val="00445BE5"/>
    <w:rsid w:val="004461B7"/>
    <w:rsid w:val="004464E7"/>
    <w:rsid w:val="0044695B"/>
    <w:rsid w:val="00446F2D"/>
    <w:rsid w:val="0045046D"/>
    <w:rsid w:val="00450575"/>
    <w:rsid w:val="00452DBA"/>
    <w:rsid w:val="00453DDF"/>
    <w:rsid w:val="00453E3C"/>
    <w:rsid w:val="004557CC"/>
    <w:rsid w:val="00455C24"/>
    <w:rsid w:val="00456048"/>
    <w:rsid w:val="00457384"/>
    <w:rsid w:val="004613CE"/>
    <w:rsid w:val="0046178F"/>
    <w:rsid w:val="00462D5E"/>
    <w:rsid w:val="00462EA7"/>
    <w:rsid w:val="004640C3"/>
    <w:rsid w:val="00464C05"/>
    <w:rsid w:val="00464EF4"/>
    <w:rsid w:val="00465EC7"/>
    <w:rsid w:val="004671C8"/>
    <w:rsid w:val="00470056"/>
    <w:rsid w:val="00470AAA"/>
    <w:rsid w:val="004714AA"/>
    <w:rsid w:val="00471837"/>
    <w:rsid w:val="0047278C"/>
    <w:rsid w:val="00472FA5"/>
    <w:rsid w:val="00474A3D"/>
    <w:rsid w:val="00475B3D"/>
    <w:rsid w:val="00475CCB"/>
    <w:rsid w:val="0047653A"/>
    <w:rsid w:val="00476B65"/>
    <w:rsid w:val="00477221"/>
    <w:rsid w:val="004808F2"/>
    <w:rsid w:val="00480AE7"/>
    <w:rsid w:val="00482422"/>
    <w:rsid w:val="00482F98"/>
    <w:rsid w:val="00483708"/>
    <w:rsid w:val="00483AC2"/>
    <w:rsid w:val="00487D06"/>
    <w:rsid w:val="0049044D"/>
    <w:rsid w:val="00492217"/>
    <w:rsid w:val="0049236A"/>
    <w:rsid w:val="004924EE"/>
    <w:rsid w:val="00492DB9"/>
    <w:rsid w:val="0049305C"/>
    <w:rsid w:val="00493184"/>
    <w:rsid w:val="004934FA"/>
    <w:rsid w:val="004949B7"/>
    <w:rsid w:val="00496265"/>
    <w:rsid w:val="004964A1"/>
    <w:rsid w:val="004A120B"/>
    <w:rsid w:val="004A1A96"/>
    <w:rsid w:val="004A1BC3"/>
    <w:rsid w:val="004A2FFE"/>
    <w:rsid w:val="004A4AAA"/>
    <w:rsid w:val="004A6734"/>
    <w:rsid w:val="004A70B9"/>
    <w:rsid w:val="004A7B7D"/>
    <w:rsid w:val="004A7FEF"/>
    <w:rsid w:val="004B04E0"/>
    <w:rsid w:val="004B0592"/>
    <w:rsid w:val="004B10C2"/>
    <w:rsid w:val="004B1FB2"/>
    <w:rsid w:val="004B2F3A"/>
    <w:rsid w:val="004B3599"/>
    <w:rsid w:val="004B3BFC"/>
    <w:rsid w:val="004B4F74"/>
    <w:rsid w:val="004B538F"/>
    <w:rsid w:val="004B7196"/>
    <w:rsid w:val="004B785D"/>
    <w:rsid w:val="004B7E3B"/>
    <w:rsid w:val="004C14F9"/>
    <w:rsid w:val="004C2983"/>
    <w:rsid w:val="004C4006"/>
    <w:rsid w:val="004C4A8F"/>
    <w:rsid w:val="004C54F1"/>
    <w:rsid w:val="004C5A0F"/>
    <w:rsid w:val="004C5D7F"/>
    <w:rsid w:val="004C6969"/>
    <w:rsid w:val="004D0F67"/>
    <w:rsid w:val="004D353C"/>
    <w:rsid w:val="004D354E"/>
    <w:rsid w:val="004D3C69"/>
    <w:rsid w:val="004D63C9"/>
    <w:rsid w:val="004D6E55"/>
    <w:rsid w:val="004E03A9"/>
    <w:rsid w:val="004E03B0"/>
    <w:rsid w:val="004E157F"/>
    <w:rsid w:val="004E2014"/>
    <w:rsid w:val="004E22C6"/>
    <w:rsid w:val="004E2535"/>
    <w:rsid w:val="004E42A6"/>
    <w:rsid w:val="004E45AE"/>
    <w:rsid w:val="004E543B"/>
    <w:rsid w:val="004E6C6C"/>
    <w:rsid w:val="004E7445"/>
    <w:rsid w:val="004F17E0"/>
    <w:rsid w:val="004F3366"/>
    <w:rsid w:val="004F36DC"/>
    <w:rsid w:val="004F42F1"/>
    <w:rsid w:val="004F46A0"/>
    <w:rsid w:val="004F4BCE"/>
    <w:rsid w:val="004F5A46"/>
    <w:rsid w:val="004F6155"/>
    <w:rsid w:val="004F68C9"/>
    <w:rsid w:val="004F7EE0"/>
    <w:rsid w:val="00502129"/>
    <w:rsid w:val="00502420"/>
    <w:rsid w:val="00502F1C"/>
    <w:rsid w:val="005030B4"/>
    <w:rsid w:val="0050409F"/>
    <w:rsid w:val="00505736"/>
    <w:rsid w:val="00505A2B"/>
    <w:rsid w:val="00507C75"/>
    <w:rsid w:val="005105FB"/>
    <w:rsid w:val="00511769"/>
    <w:rsid w:val="00511ECA"/>
    <w:rsid w:val="00512E20"/>
    <w:rsid w:val="005136E4"/>
    <w:rsid w:val="005138E8"/>
    <w:rsid w:val="00514C23"/>
    <w:rsid w:val="005159B6"/>
    <w:rsid w:val="005169C3"/>
    <w:rsid w:val="00516C18"/>
    <w:rsid w:val="005175E5"/>
    <w:rsid w:val="00517D70"/>
    <w:rsid w:val="00520122"/>
    <w:rsid w:val="005209C1"/>
    <w:rsid w:val="00520FEA"/>
    <w:rsid w:val="0052106D"/>
    <w:rsid w:val="005228CC"/>
    <w:rsid w:val="00522A3D"/>
    <w:rsid w:val="00523AF6"/>
    <w:rsid w:val="005248E2"/>
    <w:rsid w:val="00524BBB"/>
    <w:rsid w:val="00526103"/>
    <w:rsid w:val="005317B4"/>
    <w:rsid w:val="00533635"/>
    <w:rsid w:val="00542CCF"/>
    <w:rsid w:val="00543323"/>
    <w:rsid w:val="0054479B"/>
    <w:rsid w:val="00545A7F"/>
    <w:rsid w:val="00545C5D"/>
    <w:rsid w:val="00547A15"/>
    <w:rsid w:val="00547E07"/>
    <w:rsid w:val="00550D1F"/>
    <w:rsid w:val="0055234B"/>
    <w:rsid w:val="005527EE"/>
    <w:rsid w:val="00552CD3"/>
    <w:rsid w:val="00552FC2"/>
    <w:rsid w:val="00553C0E"/>
    <w:rsid w:val="00553DCE"/>
    <w:rsid w:val="00555C44"/>
    <w:rsid w:val="00555D2F"/>
    <w:rsid w:val="00556222"/>
    <w:rsid w:val="00556247"/>
    <w:rsid w:val="00556F06"/>
    <w:rsid w:val="005601DF"/>
    <w:rsid w:val="00561B3A"/>
    <w:rsid w:val="00561D2A"/>
    <w:rsid w:val="005620B9"/>
    <w:rsid w:val="00562A94"/>
    <w:rsid w:val="00562BA6"/>
    <w:rsid w:val="00563907"/>
    <w:rsid w:val="0056407B"/>
    <w:rsid w:val="005658BC"/>
    <w:rsid w:val="0056595F"/>
    <w:rsid w:val="00565C63"/>
    <w:rsid w:val="005662EE"/>
    <w:rsid w:val="0056723E"/>
    <w:rsid w:val="00567D74"/>
    <w:rsid w:val="00570904"/>
    <w:rsid w:val="00570912"/>
    <w:rsid w:val="00572175"/>
    <w:rsid w:val="0057405A"/>
    <w:rsid w:val="00574FC8"/>
    <w:rsid w:val="00575C00"/>
    <w:rsid w:val="00577BDC"/>
    <w:rsid w:val="00580620"/>
    <w:rsid w:val="00580943"/>
    <w:rsid w:val="0058195A"/>
    <w:rsid w:val="00581961"/>
    <w:rsid w:val="005822F7"/>
    <w:rsid w:val="00582D76"/>
    <w:rsid w:val="00582E8A"/>
    <w:rsid w:val="00583FD3"/>
    <w:rsid w:val="00584BC6"/>
    <w:rsid w:val="00584EC2"/>
    <w:rsid w:val="0058501E"/>
    <w:rsid w:val="005853B6"/>
    <w:rsid w:val="00585F5E"/>
    <w:rsid w:val="00586D44"/>
    <w:rsid w:val="005879C9"/>
    <w:rsid w:val="00590694"/>
    <w:rsid w:val="0059270C"/>
    <w:rsid w:val="00592AFC"/>
    <w:rsid w:val="00592CEA"/>
    <w:rsid w:val="00594F20"/>
    <w:rsid w:val="00594F93"/>
    <w:rsid w:val="005A0F58"/>
    <w:rsid w:val="005A35CB"/>
    <w:rsid w:val="005A3BD5"/>
    <w:rsid w:val="005A460D"/>
    <w:rsid w:val="005A479C"/>
    <w:rsid w:val="005A6529"/>
    <w:rsid w:val="005A7247"/>
    <w:rsid w:val="005A7E2D"/>
    <w:rsid w:val="005B005A"/>
    <w:rsid w:val="005B20C0"/>
    <w:rsid w:val="005B2255"/>
    <w:rsid w:val="005B2D27"/>
    <w:rsid w:val="005B2F7E"/>
    <w:rsid w:val="005B60EC"/>
    <w:rsid w:val="005B6173"/>
    <w:rsid w:val="005B6F6A"/>
    <w:rsid w:val="005B79F8"/>
    <w:rsid w:val="005C0221"/>
    <w:rsid w:val="005C0498"/>
    <w:rsid w:val="005C1F92"/>
    <w:rsid w:val="005C3591"/>
    <w:rsid w:val="005C41DE"/>
    <w:rsid w:val="005C525E"/>
    <w:rsid w:val="005C5713"/>
    <w:rsid w:val="005C5D42"/>
    <w:rsid w:val="005C7238"/>
    <w:rsid w:val="005C75C3"/>
    <w:rsid w:val="005C7A0B"/>
    <w:rsid w:val="005D0766"/>
    <w:rsid w:val="005D0DDF"/>
    <w:rsid w:val="005D1500"/>
    <w:rsid w:val="005D2B87"/>
    <w:rsid w:val="005D4A5E"/>
    <w:rsid w:val="005D56E4"/>
    <w:rsid w:val="005D6093"/>
    <w:rsid w:val="005D61D5"/>
    <w:rsid w:val="005D62B6"/>
    <w:rsid w:val="005D63C8"/>
    <w:rsid w:val="005E03D3"/>
    <w:rsid w:val="005E094E"/>
    <w:rsid w:val="005E0F86"/>
    <w:rsid w:val="005E1420"/>
    <w:rsid w:val="005E1BFE"/>
    <w:rsid w:val="005E3F54"/>
    <w:rsid w:val="005E4D59"/>
    <w:rsid w:val="005E5DFD"/>
    <w:rsid w:val="005E62A8"/>
    <w:rsid w:val="005F0483"/>
    <w:rsid w:val="005F0779"/>
    <w:rsid w:val="005F11F2"/>
    <w:rsid w:val="005F185A"/>
    <w:rsid w:val="005F34F4"/>
    <w:rsid w:val="005F36B1"/>
    <w:rsid w:val="005F3992"/>
    <w:rsid w:val="005F3B44"/>
    <w:rsid w:val="005F4FAA"/>
    <w:rsid w:val="005F5595"/>
    <w:rsid w:val="005F55CE"/>
    <w:rsid w:val="005F599E"/>
    <w:rsid w:val="005F6DF7"/>
    <w:rsid w:val="005F70AF"/>
    <w:rsid w:val="005F7C2A"/>
    <w:rsid w:val="00600D47"/>
    <w:rsid w:val="00601097"/>
    <w:rsid w:val="00601D70"/>
    <w:rsid w:val="0060222F"/>
    <w:rsid w:val="00603B6F"/>
    <w:rsid w:val="006047D9"/>
    <w:rsid w:val="0060488C"/>
    <w:rsid w:val="00605B1C"/>
    <w:rsid w:val="00606511"/>
    <w:rsid w:val="00606BAB"/>
    <w:rsid w:val="00606FB4"/>
    <w:rsid w:val="00607AF4"/>
    <w:rsid w:val="006105BB"/>
    <w:rsid w:val="00610A50"/>
    <w:rsid w:val="006114DF"/>
    <w:rsid w:val="006115F7"/>
    <w:rsid w:val="006140E0"/>
    <w:rsid w:val="00614590"/>
    <w:rsid w:val="00620947"/>
    <w:rsid w:val="00620CCA"/>
    <w:rsid w:val="00621B2A"/>
    <w:rsid w:val="00621CF7"/>
    <w:rsid w:val="00621F12"/>
    <w:rsid w:val="0062299A"/>
    <w:rsid w:val="00623207"/>
    <w:rsid w:val="00624817"/>
    <w:rsid w:val="00625E37"/>
    <w:rsid w:val="00626219"/>
    <w:rsid w:val="00627787"/>
    <w:rsid w:val="006315C4"/>
    <w:rsid w:val="006323DF"/>
    <w:rsid w:val="0063428F"/>
    <w:rsid w:val="00634C2F"/>
    <w:rsid w:val="00635A6B"/>
    <w:rsid w:val="00635E96"/>
    <w:rsid w:val="00635FB9"/>
    <w:rsid w:val="00636C40"/>
    <w:rsid w:val="00637AC9"/>
    <w:rsid w:val="00637B66"/>
    <w:rsid w:val="006403A0"/>
    <w:rsid w:val="00640530"/>
    <w:rsid w:val="00640A2B"/>
    <w:rsid w:val="0064193A"/>
    <w:rsid w:val="00643007"/>
    <w:rsid w:val="006431AE"/>
    <w:rsid w:val="0064493D"/>
    <w:rsid w:val="006457B9"/>
    <w:rsid w:val="00646B31"/>
    <w:rsid w:val="00646EE9"/>
    <w:rsid w:val="006477C5"/>
    <w:rsid w:val="0065017B"/>
    <w:rsid w:val="00650484"/>
    <w:rsid w:val="006512E5"/>
    <w:rsid w:val="006516BB"/>
    <w:rsid w:val="00651904"/>
    <w:rsid w:val="0065238C"/>
    <w:rsid w:val="00652BF4"/>
    <w:rsid w:val="00652C97"/>
    <w:rsid w:val="00653341"/>
    <w:rsid w:val="006537A4"/>
    <w:rsid w:val="0065449B"/>
    <w:rsid w:val="00654BF3"/>
    <w:rsid w:val="00655D65"/>
    <w:rsid w:val="00657081"/>
    <w:rsid w:val="006572AA"/>
    <w:rsid w:val="00657499"/>
    <w:rsid w:val="00660852"/>
    <w:rsid w:val="00660BC7"/>
    <w:rsid w:val="00661EB8"/>
    <w:rsid w:val="00663220"/>
    <w:rsid w:val="00663586"/>
    <w:rsid w:val="00663A9A"/>
    <w:rsid w:val="00665C36"/>
    <w:rsid w:val="00666155"/>
    <w:rsid w:val="00666749"/>
    <w:rsid w:val="00667A57"/>
    <w:rsid w:val="00667B7C"/>
    <w:rsid w:val="00671CA7"/>
    <w:rsid w:val="00672245"/>
    <w:rsid w:val="006727F7"/>
    <w:rsid w:val="0067280B"/>
    <w:rsid w:val="00672D62"/>
    <w:rsid w:val="0067338C"/>
    <w:rsid w:val="00673660"/>
    <w:rsid w:val="00674F42"/>
    <w:rsid w:val="0067551E"/>
    <w:rsid w:val="00675F99"/>
    <w:rsid w:val="00680A15"/>
    <w:rsid w:val="00681515"/>
    <w:rsid w:val="00683591"/>
    <w:rsid w:val="00683693"/>
    <w:rsid w:val="006836DA"/>
    <w:rsid w:val="00683900"/>
    <w:rsid w:val="00683F72"/>
    <w:rsid w:val="00685287"/>
    <w:rsid w:val="00685698"/>
    <w:rsid w:val="00686071"/>
    <w:rsid w:val="00691D0C"/>
    <w:rsid w:val="00692826"/>
    <w:rsid w:val="00692EAE"/>
    <w:rsid w:val="00694E9F"/>
    <w:rsid w:val="00695822"/>
    <w:rsid w:val="006968F4"/>
    <w:rsid w:val="00696C05"/>
    <w:rsid w:val="00697674"/>
    <w:rsid w:val="006A0DB3"/>
    <w:rsid w:val="006A1BA4"/>
    <w:rsid w:val="006A2C54"/>
    <w:rsid w:val="006A359A"/>
    <w:rsid w:val="006A3FEA"/>
    <w:rsid w:val="006A5148"/>
    <w:rsid w:val="006A5C81"/>
    <w:rsid w:val="006A61B6"/>
    <w:rsid w:val="006A6A5D"/>
    <w:rsid w:val="006A7902"/>
    <w:rsid w:val="006B0E7B"/>
    <w:rsid w:val="006B25EF"/>
    <w:rsid w:val="006B34F5"/>
    <w:rsid w:val="006B5A72"/>
    <w:rsid w:val="006B5BCC"/>
    <w:rsid w:val="006B6440"/>
    <w:rsid w:val="006B6B98"/>
    <w:rsid w:val="006B6F89"/>
    <w:rsid w:val="006C083A"/>
    <w:rsid w:val="006C09A1"/>
    <w:rsid w:val="006C0A68"/>
    <w:rsid w:val="006C0ED3"/>
    <w:rsid w:val="006C10FD"/>
    <w:rsid w:val="006C2EB9"/>
    <w:rsid w:val="006C3761"/>
    <w:rsid w:val="006C3BCC"/>
    <w:rsid w:val="006C412E"/>
    <w:rsid w:val="006C4764"/>
    <w:rsid w:val="006C4E44"/>
    <w:rsid w:val="006C6D4D"/>
    <w:rsid w:val="006C72C0"/>
    <w:rsid w:val="006D06C2"/>
    <w:rsid w:val="006D14BA"/>
    <w:rsid w:val="006D1C7A"/>
    <w:rsid w:val="006D22B5"/>
    <w:rsid w:val="006D3F61"/>
    <w:rsid w:val="006D6238"/>
    <w:rsid w:val="006D63E4"/>
    <w:rsid w:val="006D64B7"/>
    <w:rsid w:val="006D677C"/>
    <w:rsid w:val="006D6B7F"/>
    <w:rsid w:val="006D7C73"/>
    <w:rsid w:val="006D7E57"/>
    <w:rsid w:val="006E20D9"/>
    <w:rsid w:val="006E353E"/>
    <w:rsid w:val="006E4124"/>
    <w:rsid w:val="006E4EB7"/>
    <w:rsid w:val="006E585B"/>
    <w:rsid w:val="006E6D5C"/>
    <w:rsid w:val="006E6DD2"/>
    <w:rsid w:val="006E79A4"/>
    <w:rsid w:val="006E7B3E"/>
    <w:rsid w:val="006F1A52"/>
    <w:rsid w:val="006F23F7"/>
    <w:rsid w:val="006F25F0"/>
    <w:rsid w:val="006F29FB"/>
    <w:rsid w:val="006F3154"/>
    <w:rsid w:val="006F3AAA"/>
    <w:rsid w:val="006F47E6"/>
    <w:rsid w:val="006F515D"/>
    <w:rsid w:val="006F6D87"/>
    <w:rsid w:val="006F7AEA"/>
    <w:rsid w:val="0070090D"/>
    <w:rsid w:val="00700C68"/>
    <w:rsid w:val="007012B3"/>
    <w:rsid w:val="00701A80"/>
    <w:rsid w:val="0070310B"/>
    <w:rsid w:val="007044BB"/>
    <w:rsid w:val="007051B8"/>
    <w:rsid w:val="00706B5D"/>
    <w:rsid w:val="007072D5"/>
    <w:rsid w:val="00707417"/>
    <w:rsid w:val="00710154"/>
    <w:rsid w:val="00710328"/>
    <w:rsid w:val="00710E7E"/>
    <w:rsid w:val="0071124C"/>
    <w:rsid w:val="007129DE"/>
    <w:rsid w:val="00712BD4"/>
    <w:rsid w:val="00712E3C"/>
    <w:rsid w:val="0071361D"/>
    <w:rsid w:val="007143F3"/>
    <w:rsid w:val="007158F4"/>
    <w:rsid w:val="00715914"/>
    <w:rsid w:val="0071622F"/>
    <w:rsid w:val="007172FA"/>
    <w:rsid w:val="00717FA0"/>
    <w:rsid w:val="00721537"/>
    <w:rsid w:val="00721562"/>
    <w:rsid w:val="00721742"/>
    <w:rsid w:val="00721BAF"/>
    <w:rsid w:val="00721BB0"/>
    <w:rsid w:val="00722C30"/>
    <w:rsid w:val="007233E1"/>
    <w:rsid w:val="00723837"/>
    <w:rsid w:val="00723CEF"/>
    <w:rsid w:val="00723E97"/>
    <w:rsid w:val="00725747"/>
    <w:rsid w:val="00726BEF"/>
    <w:rsid w:val="00730A79"/>
    <w:rsid w:val="00732168"/>
    <w:rsid w:val="0073227D"/>
    <w:rsid w:val="00733658"/>
    <w:rsid w:val="007339C6"/>
    <w:rsid w:val="0073406C"/>
    <w:rsid w:val="00734816"/>
    <w:rsid w:val="00735054"/>
    <w:rsid w:val="007350C7"/>
    <w:rsid w:val="007352AE"/>
    <w:rsid w:val="00735346"/>
    <w:rsid w:val="00735E0C"/>
    <w:rsid w:val="0073627F"/>
    <w:rsid w:val="0073667F"/>
    <w:rsid w:val="007367E6"/>
    <w:rsid w:val="00736A88"/>
    <w:rsid w:val="007379E6"/>
    <w:rsid w:val="00737A0B"/>
    <w:rsid w:val="007407C4"/>
    <w:rsid w:val="00740C8E"/>
    <w:rsid w:val="007410BB"/>
    <w:rsid w:val="00743184"/>
    <w:rsid w:val="007439A5"/>
    <w:rsid w:val="00743D94"/>
    <w:rsid w:val="007440AA"/>
    <w:rsid w:val="00744105"/>
    <w:rsid w:val="00744527"/>
    <w:rsid w:val="00744699"/>
    <w:rsid w:val="007449A0"/>
    <w:rsid w:val="00745098"/>
    <w:rsid w:val="00745269"/>
    <w:rsid w:val="00745E84"/>
    <w:rsid w:val="007464D6"/>
    <w:rsid w:val="007516C2"/>
    <w:rsid w:val="00751A7B"/>
    <w:rsid w:val="00751CE3"/>
    <w:rsid w:val="00752CB3"/>
    <w:rsid w:val="00753AE6"/>
    <w:rsid w:val="007549FC"/>
    <w:rsid w:val="007556D2"/>
    <w:rsid w:val="00756056"/>
    <w:rsid w:val="00756B12"/>
    <w:rsid w:val="007571FF"/>
    <w:rsid w:val="00760213"/>
    <w:rsid w:val="00761F21"/>
    <w:rsid w:val="007646C9"/>
    <w:rsid w:val="00764773"/>
    <w:rsid w:val="00764BCC"/>
    <w:rsid w:val="00765572"/>
    <w:rsid w:val="00765692"/>
    <w:rsid w:val="007659F9"/>
    <w:rsid w:val="00766D49"/>
    <w:rsid w:val="0077004F"/>
    <w:rsid w:val="007718D4"/>
    <w:rsid w:val="00772372"/>
    <w:rsid w:val="007726A5"/>
    <w:rsid w:val="0077353C"/>
    <w:rsid w:val="00773868"/>
    <w:rsid w:val="00773C08"/>
    <w:rsid w:val="00773DB7"/>
    <w:rsid w:val="00775DA2"/>
    <w:rsid w:val="00777EB2"/>
    <w:rsid w:val="00777F45"/>
    <w:rsid w:val="00780561"/>
    <w:rsid w:val="00785A18"/>
    <w:rsid w:val="00786192"/>
    <w:rsid w:val="00787A37"/>
    <w:rsid w:val="00787E59"/>
    <w:rsid w:val="007902D9"/>
    <w:rsid w:val="0079033D"/>
    <w:rsid w:val="00790CA6"/>
    <w:rsid w:val="00791019"/>
    <w:rsid w:val="00791728"/>
    <w:rsid w:val="007921B9"/>
    <w:rsid w:val="00793C09"/>
    <w:rsid w:val="00793C82"/>
    <w:rsid w:val="007944B1"/>
    <w:rsid w:val="00794B2A"/>
    <w:rsid w:val="007957BA"/>
    <w:rsid w:val="00795E89"/>
    <w:rsid w:val="00796B8E"/>
    <w:rsid w:val="0079774E"/>
    <w:rsid w:val="007A0289"/>
    <w:rsid w:val="007A0782"/>
    <w:rsid w:val="007A0E01"/>
    <w:rsid w:val="007A352C"/>
    <w:rsid w:val="007A4292"/>
    <w:rsid w:val="007A52FF"/>
    <w:rsid w:val="007A5604"/>
    <w:rsid w:val="007A5869"/>
    <w:rsid w:val="007A6308"/>
    <w:rsid w:val="007A68D5"/>
    <w:rsid w:val="007A6AC5"/>
    <w:rsid w:val="007A7436"/>
    <w:rsid w:val="007A7E56"/>
    <w:rsid w:val="007A7F2D"/>
    <w:rsid w:val="007B05E4"/>
    <w:rsid w:val="007B06C0"/>
    <w:rsid w:val="007B0BE6"/>
    <w:rsid w:val="007B14F2"/>
    <w:rsid w:val="007B2252"/>
    <w:rsid w:val="007B2262"/>
    <w:rsid w:val="007B2342"/>
    <w:rsid w:val="007B2375"/>
    <w:rsid w:val="007B2A8A"/>
    <w:rsid w:val="007B2F80"/>
    <w:rsid w:val="007B4696"/>
    <w:rsid w:val="007B52CD"/>
    <w:rsid w:val="007C07DF"/>
    <w:rsid w:val="007C1AF7"/>
    <w:rsid w:val="007C30AF"/>
    <w:rsid w:val="007C3284"/>
    <w:rsid w:val="007C4DCE"/>
    <w:rsid w:val="007C4F17"/>
    <w:rsid w:val="007C6974"/>
    <w:rsid w:val="007C7A2E"/>
    <w:rsid w:val="007C7AEE"/>
    <w:rsid w:val="007D1EA4"/>
    <w:rsid w:val="007D36CE"/>
    <w:rsid w:val="007D3E44"/>
    <w:rsid w:val="007D5237"/>
    <w:rsid w:val="007D5888"/>
    <w:rsid w:val="007D622A"/>
    <w:rsid w:val="007D6569"/>
    <w:rsid w:val="007D7859"/>
    <w:rsid w:val="007E109F"/>
    <w:rsid w:val="007E1F59"/>
    <w:rsid w:val="007E4141"/>
    <w:rsid w:val="007E53E2"/>
    <w:rsid w:val="007E5A08"/>
    <w:rsid w:val="007F0844"/>
    <w:rsid w:val="007F0B7F"/>
    <w:rsid w:val="007F0C44"/>
    <w:rsid w:val="007F1202"/>
    <w:rsid w:val="007F13E5"/>
    <w:rsid w:val="007F1A18"/>
    <w:rsid w:val="007F23B0"/>
    <w:rsid w:val="007F2895"/>
    <w:rsid w:val="007F2A7C"/>
    <w:rsid w:val="007F4558"/>
    <w:rsid w:val="007F4B1B"/>
    <w:rsid w:val="007F4BB6"/>
    <w:rsid w:val="007F571C"/>
    <w:rsid w:val="007F5EDB"/>
    <w:rsid w:val="007F60C0"/>
    <w:rsid w:val="007F6A58"/>
    <w:rsid w:val="007F7047"/>
    <w:rsid w:val="007F71FC"/>
    <w:rsid w:val="007F7DBA"/>
    <w:rsid w:val="00801319"/>
    <w:rsid w:val="00801DEC"/>
    <w:rsid w:val="0080206A"/>
    <w:rsid w:val="008025DB"/>
    <w:rsid w:val="00804A78"/>
    <w:rsid w:val="0080523B"/>
    <w:rsid w:val="00805244"/>
    <w:rsid w:val="0080728D"/>
    <w:rsid w:val="00807AE3"/>
    <w:rsid w:val="00807C39"/>
    <w:rsid w:val="008105CE"/>
    <w:rsid w:val="0081234B"/>
    <w:rsid w:val="00813201"/>
    <w:rsid w:val="008146DA"/>
    <w:rsid w:val="00814F1E"/>
    <w:rsid w:val="008154AE"/>
    <w:rsid w:val="00816F93"/>
    <w:rsid w:val="0081736E"/>
    <w:rsid w:val="00817563"/>
    <w:rsid w:val="00817688"/>
    <w:rsid w:val="00817DD1"/>
    <w:rsid w:val="00820EA0"/>
    <w:rsid w:val="00821571"/>
    <w:rsid w:val="0082279B"/>
    <w:rsid w:val="008230E4"/>
    <w:rsid w:val="008232FC"/>
    <w:rsid w:val="00826D6D"/>
    <w:rsid w:val="008275ED"/>
    <w:rsid w:val="00827D19"/>
    <w:rsid w:val="00827E33"/>
    <w:rsid w:val="008306E3"/>
    <w:rsid w:val="0083113C"/>
    <w:rsid w:val="00831CDF"/>
    <w:rsid w:val="00832E91"/>
    <w:rsid w:val="008333F6"/>
    <w:rsid w:val="0083497B"/>
    <w:rsid w:val="008364A2"/>
    <w:rsid w:val="00836AF7"/>
    <w:rsid w:val="008374DC"/>
    <w:rsid w:val="00837E23"/>
    <w:rsid w:val="0084053E"/>
    <w:rsid w:val="00840E25"/>
    <w:rsid w:val="008436C5"/>
    <w:rsid w:val="008448BE"/>
    <w:rsid w:val="0084548D"/>
    <w:rsid w:val="00845D71"/>
    <w:rsid w:val="0084605E"/>
    <w:rsid w:val="008519B7"/>
    <w:rsid w:val="008528A0"/>
    <w:rsid w:val="00853174"/>
    <w:rsid w:val="00853D53"/>
    <w:rsid w:val="00854698"/>
    <w:rsid w:val="00854FB4"/>
    <w:rsid w:val="008569E2"/>
    <w:rsid w:val="0085750C"/>
    <w:rsid w:val="00857A75"/>
    <w:rsid w:val="008616C4"/>
    <w:rsid w:val="00862463"/>
    <w:rsid w:val="00862BCE"/>
    <w:rsid w:val="00866091"/>
    <w:rsid w:val="008662E0"/>
    <w:rsid w:val="00866821"/>
    <w:rsid w:val="00866D2E"/>
    <w:rsid w:val="0086731D"/>
    <w:rsid w:val="0086778E"/>
    <w:rsid w:val="00867ECD"/>
    <w:rsid w:val="00867F1E"/>
    <w:rsid w:val="00870781"/>
    <w:rsid w:val="008714B7"/>
    <w:rsid w:val="008741EC"/>
    <w:rsid w:val="00874E25"/>
    <w:rsid w:val="008750A4"/>
    <w:rsid w:val="00876797"/>
    <w:rsid w:val="0087751E"/>
    <w:rsid w:val="008776E3"/>
    <w:rsid w:val="00877998"/>
    <w:rsid w:val="00881577"/>
    <w:rsid w:val="00882394"/>
    <w:rsid w:val="00882F50"/>
    <w:rsid w:val="00884058"/>
    <w:rsid w:val="00885538"/>
    <w:rsid w:val="008858B7"/>
    <w:rsid w:val="00885A59"/>
    <w:rsid w:val="00885C5C"/>
    <w:rsid w:val="00885C78"/>
    <w:rsid w:val="008874E9"/>
    <w:rsid w:val="00887A94"/>
    <w:rsid w:val="0089225C"/>
    <w:rsid w:val="00892D0E"/>
    <w:rsid w:val="00893D28"/>
    <w:rsid w:val="00893F19"/>
    <w:rsid w:val="00894492"/>
    <w:rsid w:val="00894CF1"/>
    <w:rsid w:val="00894E0F"/>
    <w:rsid w:val="008951B4"/>
    <w:rsid w:val="00896934"/>
    <w:rsid w:val="008A0217"/>
    <w:rsid w:val="008A2D45"/>
    <w:rsid w:val="008A2F08"/>
    <w:rsid w:val="008A338F"/>
    <w:rsid w:val="008A3F3A"/>
    <w:rsid w:val="008A4FD8"/>
    <w:rsid w:val="008A6406"/>
    <w:rsid w:val="008A7627"/>
    <w:rsid w:val="008B1063"/>
    <w:rsid w:val="008B430A"/>
    <w:rsid w:val="008B5121"/>
    <w:rsid w:val="008B59A9"/>
    <w:rsid w:val="008B5FA2"/>
    <w:rsid w:val="008B66DC"/>
    <w:rsid w:val="008B7317"/>
    <w:rsid w:val="008B73B9"/>
    <w:rsid w:val="008B7909"/>
    <w:rsid w:val="008C1961"/>
    <w:rsid w:val="008C1DF4"/>
    <w:rsid w:val="008C2344"/>
    <w:rsid w:val="008C4946"/>
    <w:rsid w:val="008D06A0"/>
    <w:rsid w:val="008D08E3"/>
    <w:rsid w:val="008D1A87"/>
    <w:rsid w:val="008D275C"/>
    <w:rsid w:val="008D3436"/>
    <w:rsid w:val="008D3A35"/>
    <w:rsid w:val="008D3AA1"/>
    <w:rsid w:val="008D5FCA"/>
    <w:rsid w:val="008D61AC"/>
    <w:rsid w:val="008D7D04"/>
    <w:rsid w:val="008E1F78"/>
    <w:rsid w:val="008E20C8"/>
    <w:rsid w:val="008E22F5"/>
    <w:rsid w:val="008E2A16"/>
    <w:rsid w:val="008E38FE"/>
    <w:rsid w:val="008E4E29"/>
    <w:rsid w:val="008E536F"/>
    <w:rsid w:val="008E5540"/>
    <w:rsid w:val="008E55E7"/>
    <w:rsid w:val="008E59C1"/>
    <w:rsid w:val="008E6541"/>
    <w:rsid w:val="008E765F"/>
    <w:rsid w:val="008E7AB6"/>
    <w:rsid w:val="008F01D5"/>
    <w:rsid w:val="008F1E14"/>
    <w:rsid w:val="008F2A10"/>
    <w:rsid w:val="008F371B"/>
    <w:rsid w:val="008F3F66"/>
    <w:rsid w:val="008F5B89"/>
    <w:rsid w:val="008F5D91"/>
    <w:rsid w:val="008F66D0"/>
    <w:rsid w:val="009007CB"/>
    <w:rsid w:val="00901DC9"/>
    <w:rsid w:val="00903A75"/>
    <w:rsid w:val="009044EF"/>
    <w:rsid w:val="00905830"/>
    <w:rsid w:val="009066B3"/>
    <w:rsid w:val="00907983"/>
    <w:rsid w:val="0091075B"/>
    <w:rsid w:val="00910E5A"/>
    <w:rsid w:val="0091151B"/>
    <w:rsid w:val="00912543"/>
    <w:rsid w:val="009128AE"/>
    <w:rsid w:val="009131CD"/>
    <w:rsid w:val="00915A4E"/>
    <w:rsid w:val="00916A17"/>
    <w:rsid w:val="00916E24"/>
    <w:rsid w:val="00920E54"/>
    <w:rsid w:val="009216C4"/>
    <w:rsid w:val="00923C50"/>
    <w:rsid w:val="00924C7A"/>
    <w:rsid w:val="00925013"/>
    <w:rsid w:val="00925AC7"/>
    <w:rsid w:val="00926D8C"/>
    <w:rsid w:val="00927BB7"/>
    <w:rsid w:val="00927DF4"/>
    <w:rsid w:val="0093007E"/>
    <w:rsid w:val="009303E2"/>
    <w:rsid w:val="00932C33"/>
    <w:rsid w:val="00932EF9"/>
    <w:rsid w:val="009330B1"/>
    <w:rsid w:val="00933CA5"/>
    <w:rsid w:val="00934904"/>
    <w:rsid w:val="00935723"/>
    <w:rsid w:val="00936114"/>
    <w:rsid w:val="00936BB2"/>
    <w:rsid w:val="00937A46"/>
    <w:rsid w:val="00937C92"/>
    <w:rsid w:val="00937D98"/>
    <w:rsid w:val="009424D3"/>
    <w:rsid w:val="00942674"/>
    <w:rsid w:val="00942A43"/>
    <w:rsid w:val="00943B46"/>
    <w:rsid w:val="00944CE7"/>
    <w:rsid w:val="00944D30"/>
    <w:rsid w:val="00945D16"/>
    <w:rsid w:val="00945E75"/>
    <w:rsid w:val="009460BC"/>
    <w:rsid w:val="009508DE"/>
    <w:rsid w:val="0095210F"/>
    <w:rsid w:val="0095287F"/>
    <w:rsid w:val="00952E11"/>
    <w:rsid w:val="00954403"/>
    <w:rsid w:val="009544BB"/>
    <w:rsid w:val="00954F5A"/>
    <w:rsid w:val="009558EB"/>
    <w:rsid w:val="009572F5"/>
    <w:rsid w:val="0095780F"/>
    <w:rsid w:val="00960008"/>
    <w:rsid w:val="0096018B"/>
    <w:rsid w:val="0096026F"/>
    <w:rsid w:val="0096205B"/>
    <w:rsid w:val="00962D48"/>
    <w:rsid w:val="00963449"/>
    <w:rsid w:val="009641EC"/>
    <w:rsid w:val="009649DD"/>
    <w:rsid w:val="00965172"/>
    <w:rsid w:val="00965906"/>
    <w:rsid w:val="009677F1"/>
    <w:rsid w:val="0097139F"/>
    <w:rsid w:val="009716A0"/>
    <w:rsid w:val="0097413D"/>
    <w:rsid w:val="00974788"/>
    <w:rsid w:val="00975AF7"/>
    <w:rsid w:val="00976B28"/>
    <w:rsid w:val="00977A9C"/>
    <w:rsid w:val="00977F17"/>
    <w:rsid w:val="00977FC8"/>
    <w:rsid w:val="009854D1"/>
    <w:rsid w:val="009862E5"/>
    <w:rsid w:val="00986FF8"/>
    <w:rsid w:val="009873F5"/>
    <w:rsid w:val="00987732"/>
    <w:rsid w:val="0098775C"/>
    <w:rsid w:val="00987CD0"/>
    <w:rsid w:val="00987ECF"/>
    <w:rsid w:val="00990147"/>
    <w:rsid w:val="0099033A"/>
    <w:rsid w:val="00990374"/>
    <w:rsid w:val="009905E3"/>
    <w:rsid w:val="009908C9"/>
    <w:rsid w:val="009919DB"/>
    <w:rsid w:val="00991EF6"/>
    <w:rsid w:val="00992897"/>
    <w:rsid w:val="00994732"/>
    <w:rsid w:val="00994C4A"/>
    <w:rsid w:val="009951E4"/>
    <w:rsid w:val="0099584C"/>
    <w:rsid w:val="00996377"/>
    <w:rsid w:val="00996874"/>
    <w:rsid w:val="009969B0"/>
    <w:rsid w:val="00996EF9"/>
    <w:rsid w:val="009A00E6"/>
    <w:rsid w:val="009A0167"/>
    <w:rsid w:val="009A4473"/>
    <w:rsid w:val="009A5A63"/>
    <w:rsid w:val="009A645D"/>
    <w:rsid w:val="009A6A85"/>
    <w:rsid w:val="009B062B"/>
    <w:rsid w:val="009B18AF"/>
    <w:rsid w:val="009B209A"/>
    <w:rsid w:val="009B31FC"/>
    <w:rsid w:val="009B4570"/>
    <w:rsid w:val="009B5A53"/>
    <w:rsid w:val="009B5A8D"/>
    <w:rsid w:val="009B6445"/>
    <w:rsid w:val="009B77EA"/>
    <w:rsid w:val="009C0CAE"/>
    <w:rsid w:val="009C1378"/>
    <w:rsid w:val="009C14D2"/>
    <w:rsid w:val="009C1EFD"/>
    <w:rsid w:val="009C1F0A"/>
    <w:rsid w:val="009C2160"/>
    <w:rsid w:val="009C2A30"/>
    <w:rsid w:val="009C356C"/>
    <w:rsid w:val="009C3759"/>
    <w:rsid w:val="009C5A83"/>
    <w:rsid w:val="009C6F9B"/>
    <w:rsid w:val="009C7883"/>
    <w:rsid w:val="009D18DD"/>
    <w:rsid w:val="009D303C"/>
    <w:rsid w:val="009D3834"/>
    <w:rsid w:val="009D3BA6"/>
    <w:rsid w:val="009D4B2C"/>
    <w:rsid w:val="009D5F91"/>
    <w:rsid w:val="009E0607"/>
    <w:rsid w:val="009E065B"/>
    <w:rsid w:val="009E0923"/>
    <w:rsid w:val="009E1CF8"/>
    <w:rsid w:val="009E23E2"/>
    <w:rsid w:val="009E2437"/>
    <w:rsid w:val="009E2883"/>
    <w:rsid w:val="009E3FCD"/>
    <w:rsid w:val="009E425F"/>
    <w:rsid w:val="009E553A"/>
    <w:rsid w:val="009E5B96"/>
    <w:rsid w:val="009F011E"/>
    <w:rsid w:val="009F0139"/>
    <w:rsid w:val="009F2167"/>
    <w:rsid w:val="009F2CF7"/>
    <w:rsid w:val="009F392B"/>
    <w:rsid w:val="009F4AE4"/>
    <w:rsid w:val="009F5589"/>
    <w:rsid w:val="009F7956"/>
    <w:rsid w:val="00A00F86"/>
    <w:rsid w:val="00A01DD9"/>
    <w:rsid w:val="00A0253E"/>
    <w:rsid w:val="00A03B30"/>
    <w:rsid w:val="00A04ED2"/>
    <w:rsid w:val="00A04F7E"/>
    <w:rsid w:val="00A05091"/>
    <w:rsid w:val="00A059A1"/>
    <w:rsid w:val="00A06640"/>
    <w:rsid w:val="00A069A4"/>
    <w:rsid w:val="00A06A17"/>
    <w:rsid w:val="00A1089E"/>
    <w:rsid w:val="00A11D50"/>
    <w:rsid w:val="00A12A28"/>
    <w:rsid w:val="00A136C5"/>
    <w:rsid w:val="00A15083"/>
    <w:rsid w:val="00A154C5"/>
    <w:rsid w:val="00A171BD"/>
    <w:rsid w:val="00A175AD"/>
    <w:rsid w:val="00A21B29"/>
    <w:rsid w:val="00A22877"/>
    <w:rsid w:val="00A23531"/>
    <w:rsid w:val="00A238A4"/>
    <w:rsid w:val="00A23D38"/>
    <w:rsid w:val="00A242D5"/>
    <w:rsid w:val="00A244C1"/>
    <w:rsid w:val="00A24581"/>
    <w:rsid w:val="00A24C9D"/>
    <w:rsid w:val="00A255CC"/>
    <w:rsid w:val="00A25802"/>
    <w:rsid w:val="00A262F7"/>
    <w:rsid w:val="00A26CA4"/>
    <w:rsid w:val="00A26D84"/>
    <w:rsid w:val="00A27449"/>
    <w:rsid w:val="00A30B08"/>
    <w:rsid w:val="00A310AA"/>
    <w:rsid w:val="00A317B8"/>
    <w:rsid w:val="00A31974"/>
    <w:rsid w:val="00A31B7D"/>
    <w:rsid w:val="00A31C19"/>
    <w:rsid w:val="00A320A6"/>
    <w:rsid w:val="00A33972"/>
    <w:rsid w:val="00A35AE1"/>
    <w:rsid w:val="00A36AA0"/>
    <w:rsid w:val="00A3795B"/>
    <w:rsid w:val="00A4002F"/>
    <w:rsid w:val="00A405EA"/>
    <w:rsid w:val="00A41C23"/>
    <w:rsid w:val="00A425DD"/>
    <w:rsid w:val="00A42E1C"/>
    <w:rsid w:val="00A433F9"/>
    <w:rsid w:val="00A43957"/>
    <w:rsid w:val="00A441D9"/>
    <w:rsid w:val="00A449D6"/>
    <w:rsid w:val="00A464FB"/>
    <w:rsid w:val="00A5018E"/>
    <w:rsid w:val="00A5118D"/>
    <w:rsid w:val="00A51B3B"/>
    <w:rsid w:val="00A53448"/>
    <w:rsid w:val="00A541C7"/>
    <w:rsid w:val="00A541DF"/>
    <w:rsid w:val="00A54BB4"/>
    <w:rsid w:val="00A5675D"/>
    <w:rsid w:val="00A574B9"/>
    <w:rsid w:val="00A57E1A"/>
    <w:rsid w:val="00A6076F"/>
    <w:rsid w:val="00A60887"/>
    <w:rsid w:val="00A61864"/>
    <w:rsid w:val="00A61B75"/>
    <w:rsid w:val="00A62C85"/>
    <w:rsid w:val="00A62CB4"/>
    <w:rsid w:val="00A62CC8"/>
    <w:rsid w:val="00A63E55"/>
    <w:rsid w:val="00A655A1"/>
    <w:rsid w:val="00A66326"/>
    <w:rsid w:val="00A66550"/>
    <w:rsid w:val="00A673AE"/>
    <w:rsid w:val="00A67B23"/>
    <w:rsid w:val="00A67D0B"/>
    <w:rsid w:val="00A700A7"/>
    <w:rsid w:val="00A715CA"/>
    <w:rsid w:val="00A7178F"/>
    <w:rsid w:val="00A724F9"/>
    <w:rsid w:val="00A72EA9"/>
    <w:rsid w:val="00A72ED0"/>
    <w:rsid w:val="00A73163"/>
    <w:rsid w:val="00A731FC"/>
    <w:rsid w:val="00A73847"/>
    <w:rsid w:val="00A74235"/>
    <w:rsid w:val="00A74781"/>
    <w:rsid w:val="00A7588B"/>
    <w:rsid w:val="00A76CA0"/>
    <w:rsid w:val="00A76EB2"/>
    <w:rsid w:val="00A77107"/>
    <w:rsid w:val="00A77A07"/>
    <w:rsid w:val="00A81F7C"/>
    <w:rsid w:val="00A823CB"/>
    <w:rsid w:val="00A8278F"/>
    <w:rsid w:val="00A849E4"/>
    <w:rsid w:val="00A856DE"/>
    <w:rsid w:val="00A86045"/>
    <w:rsid w:val="00A87182"/>
    <w:rsid w:val="00A87516"/>
    <w:rsid w:val="00A87E32"/>
    <w:rsid w:val="00A90CBD"/>
    <w:rsid w:val="00A91853"/>
    <w:rsid w:val="00A91C41"/>
    <w:rsid w:val="00A92748"/>
    <w:rsid w:val="00A97202"/>
    <w:rsid w:val="00AA0021"/>
    <w:rsid w:val="00AA09F8"/>
    <w:rsid w:val="00AA10A7"/>
    <w:rsid w:val="00AA18F3"/>
    <w:rsid w:val="00AA27EF"/>
    <w:rsid w:val="00AA2E0F"/>
    <w:rsid w:val="00AA46FE"/>
    <w:rsid w:val="00AA5A8B"/>
    <w:rsid w:val="00AA640E"/>
    <w:rsid w:val="00AA66DD"/>
    <w:rsid w:val="00AA69DC"/>
    <w:rsid w:val="00AA70A3"/>
    <w:rsid w:val="00AA749C"/>
    <w:rsid w:val="00AA7C43"/>
    <w:rsid w:val="00AB09BC"/>
    <w:rsid w:val="00AB0CB1"/>
    <w:rsid w:val="00AB1948"/>
    <w:rsid w:val="00AB25AA"/>
    <w:rsid w:val="00AB33F6"/>
    <w:rsid w:val="00AB3480"/>
    <w:rsid w:val="00AB47D0"/>
    <w:rsid w:val="00AB4E3D"/>
    <w:rsid w:val="00AB4F97"/>
    <w:rsid w:val="00AB6A37"/>
    <w:rsid w:val="00AC3473"/>
    <w:rsid w:val="00AC461A"/>
    <w:rsid w:val="00AC5295"/>
    <w:rsid w:val="00AC7CD1"/>
    <w:rsid w:val="00AC7F2C"/>
    <w:rsid w:val="00AD04F6"/>
    <w:rsid w:val="00AD0D7A"/>
    <w:rsid w:val="00AD16C6"/>
    <w:rsid w:val="00AD23A5"/>
    <w:rsid w:val="00AD5C6E"/>
    <w:rsid w:val="00AD6F4D"/>
    <w:rsid w:val="00AD797B"/>
    <w:rsid w:val="00AD7BAC"/>
    <w:rsid w:val="00AE001D"/>
    <w:rsid w:val="00AE0B1E"/>
    <w:rsid w:val="00AE101A"/>
    <w:rsid w:val="00AE17C9"/>
    <w:rsid w:val="00AE1EF0"/>
    <w:rsid w:val="00AE2B11"/>
    <w:rsid w:val="00AE2DF2"/>
    <w:rsid w:val="00AE4709"/>
    <w:rsid w:val="00AE47FB"/>
    <w:rsid w:val="00AE4FDF"/>
    <w:rsid w:val="00AE52A4"/>
    <w:rsid w:val="00AE6C8B"/>
    <w:rsid w:val="00AE735C"/>
    <w:rsid w:val="00AE7A2D"/>
    <w:rsid w:val="00AF3029"/>
    <w:rsid w:val="00AF3651"/>
    <w:rsid w:val="00AF3691"/>
    <w:rsid w:val="00AF3A0A"/>
    <w:rsid w:val="00AF48F5"/>
    <w:rsid w:val="00AF5DF7"/>
    <w:rsid w:val="00AF6991"/>
    <w:rsid w:val="00AF73B0"/>
    <w:rsid w:val="00B00001"/>
    <w:rsid w:val="00B00A2E"/>
    <w:rsid w:val="00B00EEF"/>
    <w:rsid w:val="00B015CB"/>
    <w:rsid w:val="00B01A1A"/>
    <w:rsid w:val="00B02C34"/>
    <w:rsid w:val="00B0390E"/>
    <w:rsid w:val="00B04C55"/>
    <w:rsid w:val="00B0678E"/>
    <w:rsid w:val="00B06CC0"/>
    <w:rsid w:val="00B06D27"/>
    <w:rsid w:val="00B101D6"/>
    <w:rsid w:val="00B10BF3"/>
    <w:rsid w:val="00B10DE6"/>
    <w:rsid w:val="00B10FC4"/>
    <w:rsid w:val="00B12047"/>
    <w:rsid w:val="00B122C8"/>
    <w:rsid w:val="00B13E9A"/>
    <w:rsid w:val="00B143EF"/>
    <w:rsid w:val="00B1530F"/>
    <w:rsid w:val="00B2005A"/>
    <w:rsid w:val="00B237A2"/>
    <w:rsid w:val="00B2385F"/>
    <w:rsid w:val="00B24644"/>
    <w:rsid w:val="00B2487F"/>
    <w:rsid w:val="00B24FC2"/>
    <w:rsid w:val="00B2506A"/>
    <w:rsid w:val="00B26109"/>
    <w:rsid w:val="00B27420"/>
    <w:rsid w:val="00B30301"/>
    <w:rsid w:val="00B313A4"/>
    <w:rsid w:val="00B320F9"/>
    <w:rsid w:val="00B3284B"/>
    <w:rsid w:val="00B336BA"/>
    <w:rsid w:val="00B35A27"/>
    <w:rsid w:val="00B37C6C"/>
    <w:rsid w:val="00B4033D"/>
    <w:rsid w:val="00B41290"/>
    <w:rsid w:val="00B41A3D"/>
    <w:rsid w:val="00B42BF7"/>
    <w:rsid w:val="00B42E00"/>
    <w:rsid w:val="00B440B9"/>
    <w:rsid w:val="00B44486"/>
    <w:rsid w:val="00B45F31"/>
    <w:rsid w:val="00B46F28"/>
    <w:rsid w:val="00B501A4"/>
    <w:rsid w:val="00B506DC"/>
    <w:rsid w:val="00B51ADB"/>
    <w:rsid w:val="00B52757"/>
    <w:rsid w:val="00B52B43"/>
    <w:rsid w:val="00B53500"/>
    <w:rsid w:val="00B555D0"/>
    <w:rsid w:val="00B5756D"/>
    <w:rsid w:val="00B57EBB"/>
    <w:rsid w:val="00B6070F"/>
    <w:rsid w:val="00B638AD"/>
    <w:rsid w:val="00B63917"/>
    <w:rsid w:val="00B63B17"/>
    <w:rsid w:val="00B63C0E"/>
    <w:rsid w:val="00B643BB"/>
    <w:rsid w:val="00B6551F"/>
    <w:rsid w:val="00B6609F"/>
    <w:rsid w:val="00B6644C"/>
    <w:rsid w:val="00B66741"/>
    <w:rsid w:val="00B66D17"/>
    <w:rsid w:val="00B70E8B"/>
    <w:rsid w:val="00B716A1"/>
    <w:rsid w:val="00B737A6"/>
    <w:rsid w:val="00B74872"/>
    <w:rsid w:val="00B75EFA"/>
    <w:rsid w:val="00B765C7"/>
    <w:rsid w:val="00B7717A"/>
    <w:rsid w:val="00B775BC"/>
    <w:rsid w:val="00B77AAD"/>
    <w:rsid w:val="00B8079D"/>
    <w:rsid w:val="00B80A40"/>
    <w:rsid w:val="00B80C9E"/>
    <w:rsid w:val="00B81A41"/>
    <w:rsid w:val="00B81B98"/>
    <w:rsid w:val="00B81CFF"/>
    <w:rsid w:val="00B820AE"/>
    <w:rsid w:val="00B82266"/>
    <w:rsid w:val="00B82314"/>
    <w:rsid w:val="00B8457C"/>
    <w:rsid w:val="00B8574E"/>
    <w:rsid w:val="00B85E1D"/>
    <w:rsid w:val="00B9280D"/>
    <w:rsid w:val="00B93A68"/>
    <w:rsid w:val="00B95551"/>
    <w:rsid w:val="00B97B51"/>
    <w:rsid w:val="00BA061D"/>
    <w:rsid w:val="00BA0E47"/>
    <w:rsid w:val="00BA2432"/>
    <w:rsid w:val="00BA3032"/>
    <w:rsid w:val="00BA3D83"/>
    <w:rsid w:val="00BA42FF"/>
    <w:rsid w:val="00BA4898"/>
    <w:rsid w:val="00BA4EA1"/>
    <w:rsid w:val="00BA4F38"/>
    <w:rsid w:val="00BA615A"/>
    <w:rsid w:val="00BA66BD"/>
    <w:rsid w:val="00BA7E90"/>
    <w:rsid w:val="00BB168F"/>
    <w:rsid w:val="00BB1BFE"/>
    <w:rsid w:val="00BB332F"/>
    <w:rsid w:val="00BB38BE"/>
    <w:rsid w:val="00BB585E"/>
    <w:rsid w:val="00BB590E"/>
    <w:rsid w:val="00BB5D4A"/>
    <w:rsid w:val="00BB5E96"/>
    <w:rsid w:val="00BB74FF"/>
    <w:rsid w:val="00BB7730"/>
    <w:rsid w:val="00BB7CCE"/>
    <w:rsid w:val="00BC019E"/>
    <w:rsid w:val="00BC0C77"/>
    <w:rsid w:val="00BC196E"/>
    <w:rsid w:val="00BC3E7E"/>
    <w:rsid w:val="00BC440B"/>
    <w:rsid w:val="00BC44E1"/>
    <w:rsid w:val="00BC488D"/>
    <w:rsid w:val="00BC4CFC"/>
    <w:rsid w:val="00BC4F57"/>
    <w:rsid w:val="00BC4F65"/>
    <w:rsid w:val="00BC7484"/>
    <w:rsid w:val="00BD15E2"/>
    <w:rsid w:val="00BD1DA1"/>
    <w:rsid w:val="00BD2084"/>
    <w:rsid w:val="00BD5402"/>
    <w:rsid w:val="00BD550F"/>
    <w:rsid w:val="00BD6A16"/>
    <w:rsid w:val="00BD6B00"/>
    <w:rsid w:val="00BE09C0"/>
    <w:rsid w:val="00BE0C2E"/>
    <w:rsid w:val="00BE2641"/>
    <w:rsid w:val="00BE3032"/>
    <w:rsid w:val="00BE3DCC"/>
    <w:rsid w:val="00BE42C1"/>
    <w:rsid w:val="00BE5C95"/>
    <w:rsid w:val="00BE73D7"/>
    <w:rsid w:val="00BE76ED"/>
    <w:rsid w:val="00BE7FCD"/>
    <w:rsid w:val="00BF18E0"/>
    <w:rsid w:val="00BF502C"/>
    <w:rsid w:val="00BF5727"/>
    <w:rsid w:val="00BF7952"/>
    <w:rsid w:val="00C000C2"/>
    <w:rsid w:val="00C016E9"/>
    <w:rsid w:val="00C01A57"/>
    <w:rsid w:val="00C02372"/>
    <w:rsid w:val="00C0318F"/>
    <w:rsid w:val="00C0354B"/>
    <w:rsid w:val="00C10369"/>
    <w:rsid w:val="00C11744"/>
    <w:rsid w:val="00C1188D"/>
    <w:rsid w:val="00C12911"/>
    <w:rsid w:val="00C12BEB"/>
    <w:rsid w:val="00C13869"/>
    <w:rsid w:val="00C13C77"/>
    <w:rsid w:val="00C1455D"/>
    <w:rsid w:val="00C15203"/>
    <w:rsid w:val="00C15B9C"/>
    <w:rsid w:val="00C15D8B"/>
    <w:rsid w:val="00C15F52"/>
    <w:rsid w:val="00C2008D"/>
    <w:rsid w:val="00C21458"/>
    <w:rsid w:val="00C21BC6"/>
    <w:rsid w:val="00C21F31"/>
    <w:rsid w:val="00C226C1"/>
    <w:rsid w:val="00C22FA4"/>
    <w:rsid w:val="00C239C0"/>
    <w:rsid w:val="00C24615"/>
    <w:rsid w:val="00C24CEE"/>
    <w:rsid w:val="00C24EAA"/>
    <w:rsid w:val="00C25A45"/>
    <w:rsid w:val="00C261DB"/>
    <w:rsid w:val="00C270FD"/>
    <w:rsid w:val="00C27644"/>
    <w:rsid w:val="00C30A56"/>
    <w:rsid w:val="00C3144D"/>
    <w:rsid w:val="00C316C9"/>
    <w:rsid w:val="00C3172B"/>
    <w:rsid w:val="00C31738"/>
    <w:rsid w:val="00C32389"/>
    <w:rsid w:val="00C32484"/>
    <w:rsid w:val="00C341F4"/>
    <w:rsid w:val="00C35113"/>
    <w:rsid w:val="00C36AC2"/>
    <w:rsid w:val="00C37654"/>
    <w:rsid w:val="00C4012F"/>
    <w:rsid w:val="00C40642"/>
    <w:rsid w:val="00C40CA4"/>
    <w:rsid w:val="00C43156"/>
    <w:rsid w:val="00C434A1"/>
    <w:rsid w:val="00C45096"/>
    <w:rsid w:val="00C4633D"/>
    <w:rsid w:val="00C47091"/>
    <w:rsid w:val="00C50254"/>
    <w:rsid w:val="00C53903"/>
    <w:rsid w:val="00C53C62"/>
    <w:rsid w:val="00C53D6C"/>
    <w:rsid w:val="00C53F64"/>
    <w:rsid w:val="00C548B4"/>
    <w:rsid w:val="00C54C42"/>
    <w:rsid w:val="00C563D5"/>
    <w:rsid w:val="00C56447"/>
    <w:rsid w:val="00C56498"/>
    <w:rsid w:val="00C564DD"/>
    <w:rsid w:val="00C56F00"/>
    <w:rsid w:val="00C57D5C"/>
    <w:rsid w:val="00C619FF"/>
    <w:rsid w:val="00C632A5"/>
    <w:rsid w:val="00C632C9"/>
    <w:rsid w:val="00C645E4"/>
    <w:rsid w:val="00C65696"/>
    <w:rsid w:val="00C65E75"/>
    <w:rsid w:val="00C660F3"/>
    <w:rsid w:val="00C66764"/>
    <w:rsid w:val="00C67BB4"/>
    <w:rsid w:val="00C714FF"/>
    <w:rsid w:val="00C7225B"/>
    <w:rsid w:val="00C72824"/>
    <w:rsid w:val="00C732A3"/>
    <w:rsid w:val="00C73473"/>
    <w:rsid w:val="00C73BB1"/>
    <w:rsid w:val="00C752B5"/>
    <w:rsid w:val="00C7546F"/>
    <w:rsid w:val="00C758C1"/>
    <w:rsid w:val="00C758E1"/>
    <w:rsid w:val="00C764E1"/>
    <w:rsid w:val="00C777A6"/>
    <w:rsid w:val="00C77EFB"/>
    <w:rsid w:val="00C82F6F"/>
    <w:rsid w:val="00C83C70"/>
    <w:rsid w:val="00C848F9"/>
    <w:rsid w:val="00C85A34"/>
    <w:rsid w:val="00C863C2"/>
    <w:rsid w:val="00C8784B"/>
    <w:rsid w:val="00C87891"/>
    <w:rsid w:val="00C87D2B"/>
    <w:rsid w:val="00C87DE7"/>
    <w:rsid w:val="00C91FCF"/>
    <w:rsid w:val="00C92F16"/>
    <w:rsid w:val="00C93458"/>
    <w:rsid w:val="00C93A8F"/>
    <w:rsid w:val="00C93B83"/>
    <w:rsid w:val="00C949AA"/>
    <w:rsid w:val="00C9551B"/>
    <w:rsid w:val="00C9617A"/>
    <w:rsid w:val="00C97124"/>
    <w:rsid w:val="00C9718C"/>
    <w:rsid w:val="00C97294"/>
    <w:rsid w:val="00C9743A"/>
    <w:rsid w:val="00C979FE"/>
    <w:rsid w:val="00CA0B9D"/>
    <w:rsid w:val="00CA0BE3"/>
    <w:rsid w:val="00CA1659"/>
    <w:rsid w:val="00CA17A5"/>
    <w:rsid w:val="00CA2DC5"/>
    <w:rsid w:val="00CA321B"/>
    <w:rsid w:val="00CA58CC"/>
    <w:rsid w:val="00CA686B"/>
    <w:rsid w:val="00CA689E"/>
    <w:rsid w:val="00CA702D"/>
    <w:rsid w:val="00CA7F61"/>
    <w:rsid w:val="00CB0DC1"/>
    <w:rsid w:val="00CB0EC7"/>
    <w:rsid w:val="00CB269B"/>
    <w:rsid w:val="00CB2832"/>
    <w:rsid w:val="00CB28F1"/>
    <w:rsid w:val="00CB2974"/>
    <w:rsid w:val="00CB5799"/>
    <w:rsid w:val="00CB595E"/>
    <w:rsid w:val="00CB5B13"/>
    <w:rsid w:val="00CB610F"/>
    <w:rsid w:val="00CB6A74"/>
    <w:rsid w:val="00CB6EA5"/>
    <w:rsid w:val="00CB6FC9"/>
    <w:rsid w:val="00CB78A8"/>
    <w:rsid w:val="00CC0B4B"/>
    <w:rsid w:val="00CC16C5"/>
    <w:rsid w:val="00CC1914"/>
    <w:rsid w:val="00CC2424"/>
    <w:rsid w:val="00CC3AEF"/>
    <w:rsid w:val="00CC3CAC"/>
    <w:rsid w:val="00CC44E1"/>
    <w:rsid w:val="00CC5754"/>
    <w:rsid w:val="00CC5821"/>
    <w:rsid w:val="00CC780A"/>
    <w:rsid w:val="00CC786E"/>
    <w:rsid w:val="00CD0064"/>
    <w:rsid w:val="00CD04CA"/>
    <w:rsid w:val="00CD0D32"/>
    <w:rsid w:val="00CD2232"/>
    <w:rsid w:val="00CD2597"/>
    <w:rsid w:val="00CD259D"/>
    <w:rsid w:val="00CD31EA"/>
    <w:rsid w:val="00CD4859"/>
    <w:rsid w:val="00CD640B"/>
    <w:rsid w:val="00CD66AA"/>
    <w:rsid w:val="00CD6EAD"/>
    <w:rsid w:val="00CD76BA"/>
    <w:rsid w:val="00CD7826"/>
    <w:rsid w:val="00CD7CE3"/>
    <w:rsid w:val="00CE15DF"/>
    <w:rsid w:val="00CE26E7"/>
    <w:rsid w:val="00CE2878"/>
    <w:rsid w:val="00CE288F"/>
    <w:rsid w:val="00CE2BE3"/>
    <w:rsid w:val="00CE3B08"/>
    <w:rsid w:val="00CE3E2D"/>
    <w:rsid w:val="00CE401C"/>
    <w:rsid w:val="00CE4184"/>
    <w:rsid w:val="00CE4790"/>
    <w:rsid w:val="00CE6328"/>
    <w:rsid w:val="00CF261B"/>
    <w:rsid w:val="00CF5B1D"/>
    <w:rsid w:val="00CF6AE8"/>
    <w:rsid w:val="00CF6FFF"/>
    <w:rsid w:val="00CF7AC0"/>
    <w:rsid w:val="00D00317"/>
    <w:rsid w:val="00D006E8"/>
    <w:rsid w:val="00D01F96"/>
    <w:rsid w:val="00D0212B"/>
    <w:rsid w:val="00D026E9"/>
    <w:rsid w:val="00D03906"/>
    <w:rsid w:val="00D0399A"/>
    <w:rsid w:val="00D03D6A"/>
    <w:rsid w:val="00D03DE7"/>
    <w:rsid w:val="00D04B3E"/>
    <w:rsid w:val="00D0730A"/>
    <w:rsid w:val="00D07CBF"/>
    <w:rsid w:val="00D104E4"/>
    <w:rsid w:val="00D11CA8"/>
    <w:rsid w:val="00D12FC3"/>
    <w:rsid w:val="00D135B9"/>
    <w:rsid w:val="00D14EB3"/>
    <w:rsid w:val="00D155B6"/>
    <w:rsid w:val="00D156DE"/>
    <w:rsid w:val="00D20976"/>
    <w:rsid w:val="00D20FB5"/>
    <w:rsid w:val="00D2115D"/>
    <w:rsid w:val="00D21A92"/>
    <w:rsid w:val="00D22503"/>
    <w:rsid w:val="00D23862"/>
    <w:rsid w:val="00D2387E"/>
    <w:rsid w:val="00D23BE8"/>
    <w:rsid w:val="00D255F5"/>
    <w:rsid w:val="00D26B05"/>
    <w:rsid w:val="00D26BF1"/>
    <w:rsid w:val="00D27E6A"/>
    <w:rsid w:val="00D31484"/>
    <w:rsid w:val="00D318A1"/>
    <w:rsid w:val="00D318ED"/>
    <w:rsid w:val="00D322BF"/>
    <w:rsid w:val="00D32461"/>
    <w:rsid w:val="00D3299F"/>
    <w:rsid w:val="00D32F58"/>
    <w:rsid w:val="00D33729"/>
    <w:rsid w:val="00D33950"/>
    <w:rsid w:val="00D34376"/>
    <w:rsid w:val="00D34C29"/>
    <w:rsid w:val="00D3537B"/>
    <w:rsid w:val="00D35537"/>
    <w:rsid w:val="00D404F9"/>
    <w:rsid w:val="00D4142F"/>
    <w:rsid w:val="00D42794"/>
    <w:rsid w:val="00D4309C"/>
    <w:rsid w:val="00D43F86"/>
    <w:rsid w:val="00D44895"/>
    <w:rsid w:val="00D44963"/>
    <w:rsid w:val="00D44FE2"/>
    <w:rsid w:val="00D45234"/>
    <w:rsid w:val="00D45D80"/>
    <w:rsid w:val="00D473A2"/>
    <w:rsid w:val="00D4761B"/>
    <w:rsid w:val="00D479FD"/>
    <w:rsid w:val="00D47F61"/>
    <w:rsid w:val="00D508A6"/>
    <w:rsid w:val="00D50FB8"/>
    <w:rsid w:val="00D51CB7"/>
    <w:rsid w:val="00D530A2"/>
    <w:rsid w:val="00D535C9"/>
    <w:rsid w:val="00D545F5"/>
    <w:rsid w:val="00D55A72"/>
    <w:rsid w:val="00D55CDC"/>
    <w:rsid w:val="00D55EFD"/>
    <w:rsid w:val="00D56298"/>
    <w:rsid w:val="00D567C3"/>
    <w:rsid w:val="00D56CFE"/>
    <w:rsid w:val="00D575C8"/>
    <w:rsid w:val="00D57648"/>
    <w:rsid w:val="00D57D9E"/>
    <w:rsid w:val="00D60CC1"/>
    <w:rsid w:val="00D613A1"/>
    <w:rsid w:val="00D62109"/>
    <w:rsid w:val="00D62176"/>
    <w:rsid w:val="00D62182"/>
    <w:rsid w:val="00D6227A"/>
    <w:rsid w:val="00D631E7"/>
    <w:rsid w:val="00D64059"/>
    <w:rsid w:val="00D642F3"/>
    <w:rsid w:val="00D646CE"/>
    <w:rsid w:val="00D655FF"/>
    <w:rsid w:val="00D66889"/>
    <w:rsid w:val="00D66EB2"/>
    <w:rsid w:val="00D671B5"/>
    <w:rsid w:val="00D707DA"/>
    <w:rsid w:val="00D711BB"/>
    <w:rsid w:val="00D72222"/>
    <w:rsid w:val="00D7350D"/>
    <w:rsid w:val="00D73547"/>
    <w:rsid w:val="00D74BA6"/>
    <w:rsid w:val="00D75E27"/>
    <w:rsid w:val="00D80343"/>
    <w:rsid w:val="00D80B20"/>
    <w:rsid w:val="00D80E35"/>
    <w:rsid w:val="00D812C2"/>
    <w:rsid w:val="00D820B5"/>
    <w:rsid w:val="00D82C21"/>
    <w:rsid w:val="00D84080"/>
    <w:rsid w:val="00D84F6A"/>
    <w:rsid w:val="00D853C0"/>
    <w:rsid w:val="00D85592"/>
    <w:rsid w:val="00D907F1"/>
    <w:rsid w:val="00D91C8A"/>
    <w:rsid w:val="00D925C3"/>
    <w:rsid w:val="00D93B17"/>
    <w:rsid w:val="00D94AF4"/>
    <w:rsid w:val="00D96729"/>
    <w:rsid w:val="00D96B19"/>
    <w:rsid w:val="00D96C3C"/>
    <w:rsid w:val="00D9764A"/>
    <w:rsid w:val="00DA29E1"/>
    <w:rsid w:val="00DA4C9B"/>
    <w:rsid w:val="00DA5409"/>
    <w:rsid w:val="00DA5BA0"/>
    <w:rsid w:val="00DA69E8"/>
    <w:rsid w:val="00DA6AC0"/>
    <w:rsid w:val="00DA77C7"/>
    <w:rsid w:val="00DB068F"/>
    <w:rsid w:val="00DB1816"/>
    <w:rsid w:val="00DB2797"/>
    <w:rsid w:val="00DB41F9"/>
    <w:rsid w:val="00DB6FA8"/>
    <w:rsid w:val="00DB7AFA"/>
    <w:rsid w:val="00DB7D15"/>
    <w:rsid w:val="00DB7EDB"/>
    <w:rsid w:val="00DC1463"/>
    <w:rsid w:val="00DC152D"/>
    <w:rsid w:val="00DC19C9"/>
    <w:rsid w:val="00DC29B6"/>
    <w:rsid w:val="00DC4272"/>
    <w:rsid w:val="00DC523C"/>
    <w:rsid w:val="00DC5677"/>
    <w:rsid w:val="00DC63C3"/>
    <w:rsid w:val="00DC7E37"/>
    <w:rsid w:val="00DD0AC9"/>
    <w:rsid w:val="00DD1AFA"/>
    <w:rsid w:val="00DD1E10"/>
    <w:rsid w:val="00DD33AB"/>
    <w:rsid w:val="00DD38AB"/>
    <w:rsid w:val="00DD3F36"/>
    <w:rsid w:val="00DD6033"/>
    <w:rsid w:val="00DD627F"/>
    <w:rsid w:val="00DD65FA"/>
    <w:rsid w:val="00DD66BF"/>
    <w:rsid w:val="00DE11F9"/>
    <w:rsid w:val="00DE1821"/>
    <w:rsid w:val="00DE19D9"/>
    <w:rsid w:val="00DE44E0"/>
    <w:rsid w:val="00DE4A3F"/>
    <w:rsid w:val="00DE60A3"/>
    <w:rsid w:val="00DE6391"/>
    <w:rsid w:val="00DE67A6"/>
    <w:rsid w:val="00DE7471"/>
    <w:rsid w:val="00DE77AE"/>
    <w:rsid w:val="00DE7A4C"/>
    <w:rsid w:val="00DF0515"/>
    <w:rsid w:val="00DF092F"/>
    <w:rsid w:val="00DF0A56"/>
    <w:rsid w:val="00DF185D"/>
    <w:rsid w:val="00DF2056"/>
    <w:rsid w:val="00DF398C"/>
    <w:rsid w:val="00DF3FCF"/>
    <w:rsid w:val="00DF42D8"/>
    <w:rsid w:val="00DF4C48"/>
    <w:rsid w:val="00DF55AD"/>
    <w:rsid w:val="00DF62F3"/>
    <w:rsid w:val="00DF7875"/>
    <w:rsid w:val="00DF7C18"/>
    <w:rsid w:val="00E002D6"/>
    <w:rsid w:val="00E028CD"/>
    <w:rsid w:val="00E03476"/>
    <w:rsid w:val="00E038BE"/>
    <w:rsid w:val="00E03A61"/>
    <w:rsid w:val="00E03DB3"/>
    <w:rsid w:val="00E04764"/>
    <w:rsid w:val="00E04DEE"/>
    <w:rsid w:val="00E06044"/>
    <w:rsid w:val="00E07847"/>
    <w:rsid w:val="00E10679"/>
    <w:rsid w:val="00E10C41"/>
    <w:rsid w:val="00E10D2D"/>
    <w:rsid w:val="00E11DE1"/>
    <w:rsid w:val="00E124B2"/>
    <w:rsid w:val="00E12A7A"/>
    <w:rsid w:val="00E12CC0"/>
    <w:rsid w:val="00E15763"/>
    <w:rsid w:val="00E15E35"/>
    <w:rsid w:val="00E161AD"/>
    <w:rsid w:val="00E164BF"/>
    <w:rsid w:val="00E16977"/>
    <w:rsid w:val="00E16C05"/>
    <w:rsid w:val="00E17560"/>
    <w:rsid w:val="00E20BF5"/>
    <w:rsid w:val="00E21081"/>
    <w:rsid w:val="00E22134"/>
    <w:rsid w:val="00E22B18"/>
    <w:rsid w:val="00E230D1"/>
    <w:rsid w:val="00E241BB"/>
    <w:rsid w:val="00E24F30"/>
    <w:rsid w:val="00E25A78"/>
    <w:rsid w:val="00E271A6"/>
    <w:rsid w:val="00E27CB6"/>
    <w:rsid w:val="00E3219B"/>
    <w:rsid w:val="00E32BA8"/>
    <w:rsid w:val="00E32BF1"/>
    <w:rsid w:val="00E33F48"/>
    <w:rsid w:val="00E35BE8"/>
    <w:rsid w:val="00E3636F"/>
    <w:rsid w:val="00E36603"/>
    <w:rsid w:val="00E3678D"/>
    <w:rsid w:val="00E3709F"/>
    <w:rsid w:val="00E37E1A"/>
    <w:rsid w:val="00E404CB"/>
    <w:rsid w:val="00E413D6"/>
    <w:rsid w:val="00E41D5A"/>
    <w:rsid w:val="00E42A3D"/>
    <w:rsid w:val="00E43379"/>
    <w:rsid w:val="00E44AA0"/>
    <w:rsid w:val="00E460B6"/>
    <w:rsid w:val="00E46F51"/>
    <w:rsid w:val="00E503D1"/>
    <w:rsid w:val="00E534EA"/>
    <w:rsid w:val="00E53DCE"/>
    <w:rsid w:val="00E553F8"/>
    <w:rsid w:val="00E56759"/>
    <w:rsid w:val="00E572AA"/>
    <w:rsid w:val="00E573C3"/>
    <w:rsid w:val="00E61788"/>
    <w:rsid w:val="00E61EB1"/>
    <w:rsid w:val="00E628E0"/>
    <w:rsid w:val="00E628ED"/>
    <w:rsid w:val="00E63506"/>
    <w:rsid w:val="00E63590"/>
    <w:rsid w:val="00E63645"/>
    <w:rsid w:val="00E6383D"/>
    <w:rsid w:val="00E63F2A"/>
    <w:rsid w:val="00E64914"/>
    <w:rsid w:val="00E65171"/>
    <w:rsid w:val="00E652EB"/>
    <w:rsid w:val="00E65D1C"/>
    <w:rsid w:val="00E65F65"/>
    <w:rsid w:val="00E666B5"/>
    <w:rsid w:val="00E67AE1"/>
    <w:rsid w:val="00E67CD1"/>
    <w:rsid w:val="00E70CA4"/>
    <w:rsid w:val="00E71EBB"/>
    <w:rsid w:val="00E73D3D"/>
    <w:rsid w:val="00E73D5E"/>
    <w:rsid w:val="00E748B2"/>
    <w:rsid w:val="00E75CDD"/>
    <w:rsid w:val="00E76750"/>
    <w:rsid w:val="00E801B3"/>
    <w:rsid w:val="00E80F6E"/>
    <w:rsid w:val="00E81B70"/>
    <w:rsid w:val="00E81E4C"/>
    <w:rsid w:val="00E81ED0"/>
    <w:rsid w:val="00E8220D"/>
    <w:rsid w:val="00E824D0"/>
    <w:rsid w:val="00E83AEF"/>
    <w:rsid w:val="00E8436E"/>
    <w:rsid w:val="00E85D2A"/>
    <w:rsid w:val="00E85FAD"/>
    <w:rsid w:val="00E86281"/>
    <w:rsid w:val="00E86E48"/>
    <w:rsid w:val="00E87107"/>
    <w:rsid w:val="00E874F2"/>
    <w:rsid w:val="00E91670"/>
    <w:rsid w:val="00E91C35"/>
    <w:rsid w:val="00E9270B"/>
    <w:rsid w:val="00E94318"/>
    <w:rsid w:val="00E94BCA"/>
    <w:rsid w:val="00E953B6"/>
    <w:rsid w:val="00E954A1"/>
    <w:rsid w:val="00E957CD"/>
    <w:rsid w:val="00E9588F"/>
    <w:rsid w:val="00E96C39"/>
    <w:rsid w:val="00E97060"/>
    <w:rsid w:val="00E978A4"/>
    <w:rsid w:val="00E97ECC"/>
    <w:rsid w:val="00E97F3B"/>
    <w:rsid w:val="00EA13DB"/>
    <w:rsid w:val="00EA1FAE"/>
    <w:rsid w:val="00EA2422"/>
    <w:rsid w:val="00EA3419"/>
    <w:rsid w:val="00EA433B"/>
    <w:rsid w:val="00EA4B2C"/>
    <w:rsid w:val="00EA4B59"/>
    <w:rsid w:val="00EA549E"/>
    <w:rsid w:val="00EA6531"/>
    <w:rsid w:val="00EA65F0"/>
    <w:rsid w:val="00EA6673"/>
    <w:rsid w:val="00EA66A8"/>
    <w:rsid w:val="00EA6FF4"/>
    <w:rsid w:val="00EA77EA"/>
    <w:rsid w:val="00EA7B21"/>
    <w:rsid w:val="00EB1562"/>
    <w:rsid w:val="00EB1611"/>
    <w:rsid w:val="00EB3730"/>
    <w:rsid w:val="00EB37A6"/>
    <w:rsid w:val="00EB458B"/>
    <w:rsid w:val="00EB4DBE"/>
    <w:rsid w:val="00EB54ED"/>
    <w:rsid w:val="00EB5697"/>
    <w:rsid w:val="00EB5938"/>
    <w:rsid w:val="00EB721D"/>
    <w:rsid w:val="00EC013F"/>
    <w:rsid w:val="00EC04CE"/>
    <w:rsid w:val="00EC2403"/>
    <w:rsid w:val="00EC362E"/>
    <w:rsid w:val="00EC5427"/>
    <w:rsid w:val="00EC549F"/>
    <w:rsid w:val="00EC6533"/>
    <w:rsid w:val="00EC6BD8"/>
    <w:rsid w:val="00EC7279"/>
    <w:rsid w:val="00EC7F30"/>
    <w:rsid w:val="00ED098A"/>
    <w:rsid w:val="00ED2388"/>
    <w:rsid w:val="00ED2819"/>
    <w:rsid w:val="00ED304C"/>
    <w:rsid w:val="00ED3767"/>
    <w:rsid w:val="00ED4101"/>
    <w:rsid w:val="00ED4E8B"/>
    <w:rsid w:val="00ED5456"/>
    <w:rsid w:val="00ED67CB"/>
    <w:rsid w:val="00ED78C3"/>
    <w:rsid w:val="00ED7AAD"/>
    <w:rsid w:val="00EE30D3"/>
    <w:rsid w:val="00EE487C"/>
    <w:rsid w:val="00EE4A00"/>
    <w:rsid w:val="00EE4BCB"/>
    <w:rsid w:val="00EE6501"/>
    <w:rsid w:val="00EE6750"/>
    <w:rsid w:val="00EF026E"/>
    <w:rsid w:val="00EF16AE"/>
    <w:rsid w:val="00EF1823"/>
    <w:rsid w:val="00EF4774"/>
    <w:rsid w:val="00EF549C"/>
    <w:rsid w:val="00EF6A49"/>
    <w:rsid w:val="00F0021E"/>
    <w:rsid w:val="00F02D2B"/>
    <w:rsid w:val="00F03776"/>
    <w:rsid w:val="00F0471E"/>
    <w:rsid w:val="00F05361"/>
    <w:rsid w:val="00F05BAF"/>
    <w:rsid w:val="00F100C5"/>
    <w:rsid w:val="00F1073A"/>
    <w:rsid w:val="00F10DAA"/>
    <w:rsid w:val="00F1181F"/>
    <w:rsid w:val="00F122AA"/>
    <w:rsid w:val="00F12B45"/>
    <w:rsid w:val="00F1314B"/>
    <w:rsid w:val="00F1419A"/>
    <w:rsid w:val="00F157C1"/>
    <w:rsid w:val="00F15ED4"/>
    <w:rsid w:val="00F16126"/>
    <w:rsid w:val="00F20BBC"/>
    <w:rsid w:val="00F24345"/>
    <w:rsid w:val="00F24612"/>
    <w:rsid w:val="00F24A8F"/>
    <w:rsid w:val="00F24EDE"/>
    <w:rsid w:val="00F25247"/>
    <w:rsid w:val="00F25673"/>
    <w:rsid w:val="00F25C16"/>
    <w:rsid w:val="00F25C40"/>
    <w:rsid w:val="00F26129"/>
    <w:rsid w:val="00F26354"/>
    <w:rsid w:val="00F3171C"/>
    <w:rsid w:val="00F32AA3"/>
    <w:rsid w:val="00F33705"/>
    <w:rsid w:val="00F337AC"/>
    <w:rsid w:val="00F34117"/>
    <w:rsid w:val="00F34C75"/>
    <w:rsid w:val="00F35055"/>
    <w:rsid w:val="00F353E8"/>
    <w:rsid w:val="00F3662C"/>
    <w:rsid w:val="00F36E06"/>
    <w:rsid w:val="00F3743D"/>
    <w:rsid w:val="00F379FC"/>
    <w:rsid w:val="00F37D07"/>
    <w:rsid w:val="00F40128"/>
    <w:rsid w:val="00F4119F"/>
    <w:rsid w:val="00F41C26"/>
    <w:rsid w:val="00F42B5B"/>
    <w:rsid w:val="00F449CC"/>
    <w:rsid w:val="00F44FFE"/>
    <w:rsid w:val="00F45A6E"/>
    <w:rsid w:val="00F47AEE"/>
    <w:rsid w:val="00F5024B"/>
    <w:rsid w:val="00F54099"/>
    <w:rsid w:val="00F55322"/>
    <w:rsid w:val="00F56649"/>
    <w:rsid w:val="00F57A2A"/>
    <w:rsid w:val="00F57BE1"/>
    <w:rsid w:val="00F60FE4"/>
    <w:rsid w:val="00F61106"/>
    <w:rsid w:val="00F63594"/>
    <w:rsid w:val="00F6481F"/>
    <w:rsid w:val="00F64855"/>
    <w:rsid w:val="00F649AD"/>
    <w:rsid w:val="00F66450"/>
    <w:rsid w:val="00F6662C"/>
    <w:rsid w:val="00F66DD5"/>
    <w:rsid w:val="00F67782"/>
    <w:rsid w:val="00F67E4D"/>
    <w:rsid w:val="00F70508"/>
    <w:rsid w:val="00F70E2E"/>
    <w:rsid w:val="00F7135F"/>
    <w:rsid w:val="00F71CB6"/>
    <w:rsid w:val="00F720CE"/>
    <w:rsid w:val="00F73528"/>
    <w:rsid w:val="00F7393E"/>
    <w:rsid w:val="00F7397E"/>
    <w:rsid w:val="00F73C98"/>
    <w:rsid w:val="00F74A0C"/>
    <w:rsid w:val="00F74F85"/>
    <w:rsid w:val="00F761B7"/>
    <w:rsid w:val="00F76E3C"/>
    <w:rsid w:val="00F7728C"/>
    <w:rsid w:val="00F77309"/>
    <w:rsid w:val="00F77E43"/>
    <w:rsid w:val="00F812C2"/>
    <w:rsid w:val="00F813CC"/>
    <w:rsid w:val="00F815C6"/>
    <w:rsid w:val="00F82BB7"/>
    <w:rsid w:val="00F82DBF"/>
    <w:rsid w:val="00F83E86"/>
    <w:rsid w:val="00F8504D"/>
    <w:rsid w:val="00F904AC"/>
    <w:rsid w:val="00F906DF"/>
    <w:rsid w:val="00F908C8"/>
    <w:rsid w:val="00F924BD"/>
    <w:rsid w:val="00F930E6"/>
    <w:rsid w:val="00F94EA6"/>
    <w:rsid w:val="00F952CF"/>
    <w:rsid w:val="00F958DF"/>
    <w:rsid w:val="00F96F34"/>
    <w:rsid w:val="00FA05CE"/>
    <w:rsid w:val="00FA1834"/>
    <w:rsid w:val="00FA2091"/>
    <w:rsid w:val="00FA3912"/>
    <w:rsid w:val="00FA4849"/>
    <w:rsid w:val="00FA5F2B"/>
    <w:rsid w:val="00FA6257"/>
    <w:rsid w:val="00FA6352"/>
    <w:rsid w:val="00FA6A41"/>
    <w:rsid w:val="00FA6B20"/>
    <w:rsid w:val="00FA7242"/>
    <w:rsid w:val="00FB1B99"/>
    <w:rsid w:val="00FB2304"/>
    <w:rsid w:val="00FB24E3"/>
    <w:rsid w:val="00FB24F4"/>
    <w:rsid w:val="00FB5576"/>
    <w:rsid w:val="00FB5F38"/>
    <w:rsid w:val="00FB7C2E"/>
    <w:rsid w:val="00FC0134"/>
    <w:rsid w:val="00FC024B"/>
    <w:rsid w:val="00FC040B"/>
    <w:rsid w:val="00FC1470"/>
    <w:rsid w:val="00FC1796"/>
    <w:rsid w:val="00FC1E7F"/>
    <w:rsid w:val="00FC3419"/>
    <w:rsid w:val="00FC3DB2"/>
    <w:rsid w:val="00FC7670"/>
    <w:rsid w:val="00FC7779"/>
    <w:rsid w:val="00FD03D4"/>
    <w:rsid w:val="00FD2388"/>
    <w:rsid w:val="00FD2B16"/>
    <w:rsid w:val="00FD391E"/>
    <w:rsid w:val="00FD3F60"/>
    <w:rsid w:val="00FD4351"/>
    <w:rsid w:val="00FD43E5"/>
    <w:rsid w:val="00FD49E1"/>
    <w:rsid w:val="00FE0C50"/>
    <w:rsid w:val="00FE108B"/>
    <w:rsid w:val="00FE109C"/>
    <w:rsid w:val="00FE25D9"/>
    <w:rsid w:val="00FE26A0"/>
    <w:rsid w:val="00FE3E0E"/>
    <w:rsid w:val="00FE44C2"/>
    <w:rsid w:val="00FE5E44"/>
    <w:rsid w:val="00FE5F88"/>
    <w:rsid w:val="00FE5FC1"/>
    <w:rsid w:val="00FE7920"/>
    <w:rsid w:val="00FF06C3"/>
    <w:rsid w:val="00FF1915"/>
    <w:rsid w:val="00FF3B07"/>
    <w:rsid w:val="00FF3DC0"/>
    <w:rsid w:val="00FF76AD"/>
    <w:rsid w:val="00FF7A33"/>
    <w:rsid w:val="00FF7CD3"/>
    <w:rsid w:val="035BACA6"/>
    <w:rsid w:val="049F5899"/>
    <w:rsid w:val="065E1D19"/>
    <w:rsid w:val="06B0F9D0"/>
    <w:rsid w:val="086E844C"/>
    <w:rsid w:val="0B3354D6"/>
    <w:rsid w:val="0B5BDBB4"/>
    <w:rsid w:val="0E03F015"/>
    <w:rsid w:val="0E199773"/>
    <w:rsid w:val="0F8A678B"/>
    <w:rsid w:val="0FD3D9E2"/>
    <w:rsid w:val="111F6B32"/>
    <w:rsid w:val="16D410D4"/>
    <w:rsid w:val="188B34CB"/>
    <w:rsid w:val="1975B83E"/>
    <w:rsid w:val="1BB1A79E"/>
    <w:rsid w:val="1C1C9682"/>
    <w:rsid w:val="22A995E5"/>
    <w:rsid w:val="245A359D"/>
    <w:rsid w:val="24C1AA65"/>
    <w:rsid w:val="29C790FB"/>
    <w:rsid w:val="2A051C70"/>
    <w:rsid w:val="2B8E9BE2"/>
    <w:rsid w:val="2DA2CDC7"/>
    <w:rsid w:val="2DBB5307"/>
    <w:rsid w:val="356EA0C6"/>
    <w:rsid w:val="3C8793F2"/>
    <w:rsid w:val="3E3C4E25"/>
    <w:rsid w:val="3E7DDD82"/>
    <w:rsid w:val="45F47D96"/>
    <w:rsid w:val="473482E2"/>
    <w:rsid w:val="49924DFF"/>
    <w:rsid w:val="49C54F7A"/>
    <w:rsid w:val="4AD3B4B4"/>
    <w:rsid w:val="4EA2280D"/>
    <w:rsid w:val="51C5605A"/>
    <w:rsid w:val="54B72E56"/>
    <w:rsid w:val="588ABAA0"/>
    <w:rsid w:val="5A0B21EF"/>
    <w:rsid w:val="5A65603D"/>
    <w:rsid w:val="5C924430"/>
    <w:rsid w:val="605C09BE"/>
    <w:rsid w:val="6147DF2B"/>
    <w:rsid w:val="621418E2"/>
    <w:rsid w:val="62E3AF8C"/>
    <w:rsid w:val="661B504E"/>
    <w:rsid w:val="6629FB6F"/>
    <w:rsid w:val="686C762C"/>
    <w:rsid w:val="695F020D"/>
    <w:rsid w:val="69FFBA68"/>
    <w:rsid w:val="6B75393A"/>
    <w:rsid w:val="6CE9AD67"/>
    <w:rsid w:val="6E30DF99"/>
    <w:rsid w:val="6E49287A"/>
    <w:rsid w:val="6FCA201A"/>
    <w:rsid w:val="7012153F"/>
    <w:rsid w:val="75DC0862"/>
    <w:rsid w:val="776BA66F"/>
    <w:rsid w:val="78A7DF0F"/>
    <w:rsid w:val="7974C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893D95"/>
  <w15:docId w15:val="{EBFECC07-058C-4482-8C6C-73AC2D62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A1"/>
    <w:pPr>
      <w:spacing w:line="276" w:lineRule="auto"/>
    </w:pPr>
    <w:rPr>
      <w:rFonts w:cs="Times New Roman"/>
      <w:color w:val="000000" w:themeColor="text1"/>
      <w:szCs w:val="20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10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106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3-nfasis11">
    <w:name w:val="Tabla de cuadrícula 3 - Énfasis 11"/>
    <w:basedOn w:val="Tablanormal"/>
    <w:uiPriority w:val="48"/>
    <w:rsid w:val="00F37D07"/>
    <w:pPr>
      <w:spacing w:after="0" w:line="240" w:lineRule="auto"/>
    </w:pPr>
    <w:rPr>
      <w:rFonts w:eastAsia="Times New Roman" w:cs="Times New Roman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EEAF6" w:themeFill="accent1" w:themeFillTint="33"/>
      </w:tcPr>
    </w:tblStylePr>
    <w:tblStylePr w:type="band1Horz">
      <w:rPr>
        <w:rFonts w:cs="Times New Roman"/>
      </w:rPr>
      <w:tblPr/>
      <w:tcPr>
        <w:shd w:val="clear" w:color="auto" w:fill="DEEAF6" w:themeFill="accen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9CC2E5" w:themeColor="accent1" w:themeTint="99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9CC2E5" w:themeColor="accent1" w:themeTint="99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9CC2E5" w:themeColor="accent1" w:themeTint="99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F37D07"/>
    <w:pPr>
      <w:spacing w:after="0" w:line="240" w:lineRule="auto"/>
      <w:ind w:left="720"/>
      <w:contextualSpacing/>
    </w:pPr>
    <w:rPr>
      <w:rFonts w:eastAsia="Times New Roman"/>
      <w:sz w:val="24"/>
      <w:szCs w:val="24"/>
      <w:lang w:val="es-ES_tradnl"/>
    </w:rPr>
  </w:style>
  <w:style w:type="table" w:customStyle="1" w:styleId="Tabladecuadrcula2-nfasis11">
    <w:name w:val="Tabla de cuadrícula 2 - Énfasis 11"/>
    <w:basedOn w:val="Tablanormal"/>
    <w:uiPriority w:val="47"/>
    <w:rsid w:val="00F37D07"/>
    <w:pPr>
      <w:spacing w:after="0" w:line="240" w:lineRule="auto"/>
    </w:pPr>
    <w:rPr>
      <w:rFonts w:eastAsia="Times New Roman" w:cs="Times New Roman"/>
      <w:sz w:val="24"/>
      <w:szCs w:val="24"/>
      <w:lang w:val="es-ES_tradnl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 w:themeFill="accent1" w:themeFillTint="33"/>
      </w:tcPr>
    </w:tblStylePr>
    <w:tblStylePr w:type="band1Horz">
      <w:rPr>
        <w:rFonts w:cs="Times New Roman"/>
      </w:rPr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7D07"/>
    <w:pPr>
      <w:tabs>
        <w:tab w:val="center" w:pos="4419"/>
        <w:tab w:val="right" w:pos="8838"/>
      </w:tabs>
      <w:spacing w:after="0" w:line="240" w:lineRule="auto"/>
    </w:pPr>
    <w:rPr>
      <w:rFonts w:eastAsia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F37D07"/>
    <w:rPr>
      <w:rFonts w:eastAsia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37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D07"/>
  </w:style>
  <w:style w:type="table" w:styleId="Tablaconcuadrcula">
    <w:name w:val="Table Grid"/>
    <w:basedOn w:val="Tablanormal"/>
    <w:uiPriority w:val="39"/>
    <w:rsid w:val="009A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A645D"/>
  </w:style>
  <w:style w:type="character" w:styleId="Hipervnculo">
    <w:name w:val="Hyperlink"/>
    <w:basedOn w:val="Fuentedeprrafopredeter"/>
    <w:uiPriority w:val="99"/>
    <w:unhideWhenUsed/>
    <w:rsid w:val="009A645D"/>
    <w:rPr>
      <w:color w:val="0000FF"/>
      <w:u w:val="single"/>
    </w:rPr>
  </w:style>
  <w:style w:type="paragraph" w:styleId="Sinespaciado">
    <w:name w:val="No Spacing"/>
    <w:basedOn w:val="Normal"/>
    <w:uiPriority w:val="1"/>
    <w:qFormat/>
    <w:rsid w:val="00421C96"/>
    <w:pPr>
      <w:spacing w:after="0" w:line="240" w:lineRule="auto"/>
    </w:pPr>
  </w:style>
  <w:style w:type="paragraph" w:styleId="Listaconvietas">
    <w:name w:val="List Bullet"/>
    <w:basedOn w:val="Normal"/>
    <w:uiPriority w:val="36"/>
    <w:unhideWhenUsed/>
    <w:qFormat/>
    <w:rsid w:val="00421C96"/>
    <w:pPr>
      <w:numPr>
        <w:numId w:val="1"/>
      </w:numPr>
      <w:spacing w:after="0"/>
      <w:contextualSpacing/>
    </w:pPr>
  </w:style>
  <w:style w:type="paragraph" w:customStyle="1" w:styleId="Nombre">
    <w:name w:val="Nombre"/>
    <w:basedOn w:val="Normal"/>
    <w:qFormat/>
    <w:rsid w:val="00421C96"/>
    <w:pPr>
      <w:spacing w:after="0"/>
    </w:pPr>
    <w:rPr>
      <w:rFonts w:asciiTheme="majorHAnsi" w:hAnsiTheme="majorHAnsi"/>
      <w:b/>
      <w:color w:val="5B9BD5" w:themeColor="accent1"/>
      <w:sz w:val="48"/>
    </w:rPr>
  </w:style>
  <w:style w:type="paragraph" w:customStyle="1" w:styleId="Subseccin">
    <w:name w:val="Subsección"/>
    <w:basedOn w:val="Normal"/>
    <w:next w:val="Normal"/>
    <w:qFormat/>
    <w:rsid w:val="00421C96"/>
    <w:pPr>
      <w:spacing w:after="0" w:line="240" w:lineRule="auto"/>
      <w:outlineLvl w:val="0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421C96"/>
    <w:pPr>
      <w:spacing w:before="120"/>
      <w:contextualSpacing/>
    </w:pPr>
  </w:style>
  <w:style w:type="paragraph" w:customStyle="1" w:styleId="Seccin">
    <w:name w:val="Sección"/>
    <w:basedOn w:val="Normal"/>
    <w:next w:val="Normal"/>
    <w:qFormat/>
    <w:rsid w:val="00421C96"/>
    <w:pPr>
      <w:spacing w:before="320" w:after="40" w:line="240" w:lineRule="auto"/>
    </w:pPr>
    <w:rPr>
      <w:rFonts w:asciiTheme="majorHAnsi" w:hAnsiTheme="majorHAnsi"/>
      <w:b/>
      <w:color w:val="ED7D31" w:themeColor="accent2"/>
      <w:sz w:val="28"/>
    </w:rPr>
  </w:style>
  <w:style w:type="paragraph" w:styleId="NormalWeb">
    <w:name w:val="Normal (Web)"/>
    <w:basedOn w:val="Normal"/>
    <w:link w:val="NormalWebCar"/>
    <w:uiPriority w:val="99"/>
    <w:rsid w:val="00421C9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  <w:style w:type="character" w:customStyle="1" w:styleId="NormalWebCar">
    <w:name w:val="Normal (Web) Car"/>
    <w:link w:val="NormalWeb"/>
    <w:uiPriority w:val="99"/>
    <w:rsid w:val="00421C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33"/>
    <w:rPr>
      <w:rFonts w:ascii="Tahoma" w:hAnsi="Tahoma" w:cs="Tahoma"/>
      <w:color w:val="000000" w:themeColor="text1"/>
      <w:sz w:val="16"/>
      <w:szCs w:val="16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83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83AE7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CVTitle">
    <w:name w:val="CV Title"/>
    <w:basedOn w:val="Normal"/>
    <w:rsid w:val="00786192"/>
    <w:pPr>
      <w:widowControl w:val="0"/>
      <w:suppressAutoHyphens/>
      <w:spacing w:after="0" w:line="240" w:lineRule="auto"/>
      <w:ind w:left="113" w:right="113"/>
      <w:jc w:val="right"/>
    </w:pPr>
    <w:rPr>
      <w:rFonts w:ascii="Liberation Serif" w:eastAsia="Arial Unicode MS" w:hAnsi="Liberation Serif" w:cs="Arial Unicode MS"/>
      <w:b/>
      <w:bCs/>
      <w:color w:val="00000A"/>
      <w:spacing w:val="10"/>
      <w:kern w:val="1"/>
      <w:sz w:val="28"/>
      <w:szCs w:val="24"/>
      <w:lang w:val="es-ES" w:eastAsia="zh-CN" w:bidi="hi-IN"/>
    </w:rPr>
  </w:style>
  <w:style w:type="paragraph" w:styleId="Textoindependiente">
    <w:name w:val="Body Text"/>
    <w:basedOn w:val="Normal"/>
    <w:link w:val="TextoindependienteCar"/>
    <w:uiPriority w:val="1"/>
    <w:qFormat/>
    <w:rsid w:val="00A86045"/>
    <w:pPr>
      <w:widowControl w:val="0"/>
      <w:spacing w:after="0" w:line="240" w:lineRule="auto"/>
    </w:pPr>
    <w:rPr>
      <w:rFonts w:ascii="Calibri" w:eastAsia="Calibri" w:hAnsi="Calibri" w:cs="Calibri"/>
      <w:color w:val="auto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6045"/>
    <w:rPr>
      <w:rFonts w:ascii="Calibri" w:eastAsia="Calibri" w:hAnsi="Calibri" w:cs="Calibri"/>
      <w:sz w:val="19"/>
      <w:szCs w:val="19"/>
      <w:lang w:val="en-US"/>
    </w:rPr>
  </w:style>
  <w:style w:type="paragraph" w:customStyle="1" w:styleId="Informacin3">
    <w:name w:val="Información 3"/>
    <w:rsid w:val="00F6359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2400"/>
      </w:tabs>
      <w:spacing w:after="0" w:line="320" w:lineRule="exact"/>
      <w:outlineLvl w:val="0"/>
    </w:pPr>
    <w:rPr>
      <w:rFonts w:ascii="Avenir Next" w:eastAsia="Arial Unicode MS" w:hAnsi="Avenir Next" w:cs="Arial Unicode MS"/>
      <w:color w:val="222222"/>
      <w:sz w:val="20"/>
      <w:szCs w:val="20"/>
      <w:bdr w:val="nil"/>
      <w:lang w:val="es-ES_tradnl" w:eastAsia="es-MX"/>
    </w:rPr>
  </w:style>
  <w:style w:type="table" w:customStyle="1" w:styleId="NormalTable0">
    <w:name w:val="Normal Table0"/>
    <w:rsid w:val="00CD22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hievement">
    <w:name w:val="Achievement"/>
    <w:basedOn w:val="Textoindependiente"/>
    <w:rsid w:val="00756B12"/>
    <w:pPr>
      <w:widowControl/>
      <w:numPr>
        <w:numId w:val="2"/>
      </w:numPr>
      <w:suppressAutoHyphens/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  <w:lang w:val="es-ES" w:eastAsia="ar-SA"/>
    </w:rPr>
  </w:style>
  <w:style w:type="paragraph" w:customStyle="1" w:styleId="JobTitle">
    <w:name w:val="Job Title"/>
    <w:next w:val="Achievement"/>
    <w:rsid w:val="00756B12"/>
    <w:pPr>
      <w:suppressAutoHyphens/>
      <w:spacing w:before="40" w:after="40" w:line="220" w:lineRule="atLeast"/>
    </w:pPr>
    <w:rPr>
      <w:rFonts w:ascii="Garamond" w:eastAsia="Arial" w:hAnsi="Garamond" w:cs="Times New Roman"/>
      <w:i/>
      <w:spacing w:val="5"/>
      <w:sz w:val="23"/>
      <w:szCs w:val="20"/>
      <w:lang w:val="en-US" w:eastAsia="ar-SA"/>
    </w:rPr>
  </w:style>
  <w:style w:type="paragraph" w:customStyle="1" w:styleId="CompanyNameOne">
    <w:name w:val="Company Name One"/>
    <w:basedOn w:val="Normal"/>
    <w:next w:val="JobTitle"/>
    <w:rsid w:val="00756B12"/>
    <w:pPr>
      <w:tabs>
        <w:tab w:val="left" w:pos="1440"/>
        <w:tab w:val="right" w:pos="6480"/>
      </w:tabs>
      <w:suppressAutoHyphens/>
      <w:spacing w:before="60" w:after="0" w:line="220" w:lineRule="atLeast"/>
    </w:pPr>
    <w:rPr>
      <w:rFonts w:ascii="Garamond" w:eastAsia="Times New Roman" w:hAnsi="Garamond"/>
      <w:color w:val="auto"/>
      <w:lang w:val="es-ES" w:eastAsia="ar-SA"/>
    </w:rPr>
  </w:style>
  <w:style w:type="character" w:customStyle="1" w:styleId="WW8Num3z0">
    <w:name w:val="WW8Num3z0"/>
    <w:rsid w:val="00EA7B21"/>
    <w:rPr>
      <w:rFonts w:ascii="Wingdings" w:hAnsi="Wingdings"/>
    </w:rPr>
  </w:style>
  <w:style w:type="character" w:customStyle="1" w:styleId="background-details">
    <w:name w:val="background-details"/>
    <w:basedOn w:val="Fuentedeprrafopredeter"/>
    <w:rsid w:val="000A5B30"/>
  </w:style>
  <w:style w:type="character" w:customStyle="1" w:styleId="apple-style-span">
    <w:name w:val="apple-style-span"/>
    <w:basedOn w:val="Fuentedeprrafopredeter"/>
    <w:rsid w:val="00606511"/>
  </w:style>
  <w:style w:type="character" w:customStyle="1" w:styleId="Ninguno">
    <w:name w:val="Ninguno"/>
    <w:rsid w:val="002A0DEF"/>
  </w:style>
  <w:style w:type="paragraph" w:customStyle="1" w:styleId="Address">
    <w:name w:val="Address"/>
    <w:rsid w:val="002A0D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Calibri" w:eastAsia="Arial Unicode MS" w:hAnsi="Calibri" w:cs="Arial Unicode MS"/>
      <w:color w:val="262626"/>
      <w:sz w:val="18"/>
      <w:szCs w:val="18"/>
      <w:u w:color="BF4C00"/>
      <w:bdr w:val="nil"/>
      <w:lang w:val="es-ES_tradnl" w:eastAsia="es-MX"/>
    </w:rPr>
  </w:style>
  <w:style w:type="paragraph" w:customStyle="1" w:styleId="Cuerpo">
    <w:name w:val="Cuerpo"/>
    <w:rsid w:val="002A0D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rsid w:val="002A0DEF"/>
    <w:pPr>
      <w:numPr>
        <w:numId w:val="3"/>
      </w:numPr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D3EF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CA0B9D"/>
    <w:rPr>
      <w:color w:val="605E5C"/>
      <w:shd w:val="clear" w:color="auto" w:fill="E1DFDD"/>
    </w:rPr>
  </w:style>
  <w:style w:type="paragraph" w:customStyle="1" w:styleId="Default">
    <w:name w:val="Default"/>
    <w:rsid w:val="000F34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A54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5409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5409"/>
    <w:rPr>
      <w:rFonts w:cs="Times New Roman"/>
      <w:color w:val="000000" w:themeColor="text1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54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5409"/>
    <w:rPr>
      <w:rFonts w:cs="Times New Roman"/>
      <w:b/>
      <w:bCs/>
      <w:color w:val="000000" w:themeColor="text1"/>
      <w:sz w:val="20"/>
      <w:szCs w:val="20"/>
      <w:lang w:eastAsia="es-MX"/>
    </w:rPr>
  </w:style>
  <w:style w:type="paragraph" w:customStyle="1" w:styleId="c011340">
    <w:name w:val="c011340"/>
    <w:basedOn w:val="Normal"/>
    <w:rsid w:val="0021690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pan">
    <w:name w:val="span"/>
    <w:basedOn w:val="Fuentedeprrafopredeter"/>
    <w:rsid w:val="0031265B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31265B"/>
    <w:pPr>
      <w:spacing w:after="0" w:line="240" w:lineRule="atLeas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ansinterligne1">
    <w:name w:val="Sans interligne1"/>
    <w:uiPriority w:val="1"/>
    <w:qFormat/>
    <w:rsid w:val="00116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41061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1061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pv-entityposition-group-role-item">
    <w:name w:val="pv-entity__position-group-role-item"/>
    <w:basedOn w:val="Normal"/>
    <w:rsid w:val="0041061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visually-hidden">
    <w:name w:val="visually-hidden"/>
    <w:basedOn w:val="Fuentedeprrafopredeter"/>
    <w:rsid w:val="00410615"/>
  </w:style>
  <w:style w:type="character" w:customStyle="1" w:styleId="pv-entitybullet-item-v2">
    <w:name w:val="pv-entity__bullet-item-v2"/>
    <w:basedOn w:val="Fuentedeprrafopredeter"/>
    <w:rsid w:val="00410615"/>
  </w:style>
  <w:style w:type="character" w:customStyle="1" w:styleId="inline-show-more-textlink-container-expanded">
    <w:name w:val="inline-show-more-text__link-container-expanded"/>
    <w:basedOn w:val="Fuentedeprrafopredeter"/>
    <w:rsid w:val="00410615"/>
  </w:style>
  <w:style w:type="paragraph" w:customStyle="1" w:styleId="TableParagraph">
    <w:name w:val="Table Paragraph"/>
    <w:basedOn w:val="Normal"/>
    <w:uiPriority w:val="1"/>
    <w:qFormat/>
    <w:rsid w:val="00866091"/>
    <w:pPr>
      <w:widowControl w:val="0"/>
      <w:autoSpaceDE w:val="0"/>
      <w:autoSpaceDN w:val="0"/>
      <w:spacing w:after="0" w:line="240" w:lineRule="auto"/>
      <w:ind w:left="235"/>
    </w:pPr>
    <w:rPr>
      <w:rFonts w:ascii="Cambria" w:eastAsia="Cambria" w:hAnsi="Cambria" w:cs="Cambria"/>
      <w:color w:val="auto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5252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91163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454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42647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658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0424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9921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17266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754">
          <w:marLeft w:val="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79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DDDDDD"/>
                <w:right w:val="none" w:sz="0" w:space="0" w:color="auto"/>
              </w:divBdr>
            </w:div>
          </w:divsChild>
        </w:div>
        <w:div w:id="1377780456">
          <w:marLeft w:val="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13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1d549ad2212d4afd" Type="http://schemas.microsoft.com/office/2019/09/relationships/intelligence" Target="intelligenc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orge-gutierrez-portafolio.netlify.app" TargetMode="External"/><Relationship Id="rId1" Type="http://schemas.openxmlformats.org/officeDocument/2006/relationships/hyperlink" Target="mailto:Ing.jorgegtzy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4CDCE2-1992-421F-BD16-2FE1E0F1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Emilio Nicolás Lobato Ayala</dc:creator>
  <cp:lastModifiedBy>Trauco</cp:lastModifiedBy>
  <cp:revision>5</cp:revision>
  <cp:lastPrinted>2021-09-22T23:47:00Z</cp:lastPrinted>
  <dcterms:created xsi:type="dcterms:W3CDTF">2022-07-14T15:56:00Z</dcterms:created>
  <dcterms:modified xsi:type="dcterms:W3CDTF">2022-09-13T20:45:00Z</dcterms:modified>
</cp:coreProperties>
</file>